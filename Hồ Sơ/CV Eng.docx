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0F" w:rsidRPr="00C76C6E" w:rsidRDefault="00B6020F">
      <w:pPr>
        <w:spacing w:before="7" w:line="80" w:lineRule="exact"/>
        <w:rPr>
          <w:rFonts w:ascii="Arial" w:hAnsi="Arial" w:cs="Arial"/>
          <w:sz w:val="24"/>
          <w:szCs w:val="24"/>
        </w:rPr>
      </w:pPr>
    </w:p>
    <w:tbl>
      <w:tblPr>
        <w:tblW w:w="0" w:type="auto"/>
        <w:tblInd w:w="112" w:type="dxa"/>
        <w:tblLayout w:type="fixed"/>
        <w:tblCellMar>
          <w:left w:w="0" w:type="dxa"/>
          <w:right w:w="0" w:type="dxa"/>
        </w:tblCellMar>
        <w:tblLook w:val="01E0" w:firstRow="1" w:lastRow="1" w:firstColumn="1" w:lastColumn="1" w:noHBand="0" w:noVBand="0"/>
      </w:tblPr>
      <w:tblGrid>
        <w:gridCol w:w="1958"/>
        <w:gridCol w:w="7489"/>
        <w:gridCol w:w="1125"/>
      </w:tblGrid>
      <w:tr w:rsidR="00B6020F" w:rsidRPr="00C76C6E" w:rsidTr="00513D5F">
        <w:trPr>
          <w:trHeight w:hRule="exact" w:val="1178"/>
        </w:trPr>
        <w:tc>
          <w:tcPr>
            <w:tcW w:w="1958" w:type="dxa"/>
            <w:vMerge w:val="restart"/>
            <w:tcBorders>
              <w:top w:val="nil"/>
              <w:left w:val="nil"/>
              <w:right w:val="nil"/>
            </w:tcBorders>
          </w:tcPr>
          <w:p w:rsidR="00B6020F" w:rsidRPr="00C76C6E" w:rsidRDefault="00B6020F">
            <w:pPr>
              <w:rPr>
                <w:rFonts w:ascii="Arial" w:hAnsi="Arial" w:cs="Arial"/>
                <w:sz w:val="24"/>
                <w:szCs w:val="24"/>
              </w:rPr>
            </w:pPr>
          </w:p>
        </w:tc>
        <w:tc>
          <w:tcPr>
            <w:tcW w:w="7489" w:type="dxa"/>
            <w:tcBorders>
              <w:top w:val="nil"/>
              <w:left w:val="nil"/>
              <w:bottom w:val="nil"/>
              <w:right w:val="nil"/>
            </w:tcBorders>
            <w:vAlign w:val="center"/>
          </w:tcPr>
          <w:p w:rsidR="00B6020F" w:rsidRPr="00C76C6E" w:rsidRDefault="005F1AE0" w:rsidP="005F1AE0">
            <w:pPr>
              <w:spacing w:before="58"/>
              <w:jc w:val="center"/>
              <w:rPr>
                <w:rFonts w:ascii="Arial" w:eastAsia="Arial" w:hAnsi="Arial" w:cs="Arial"/>
                <w:sz w:val="40"/>
                <w:szCs w:val="40"/>
              </w:rPr>
            </w:pPr>
            <w:r w:rsidRPr="00C76C6E">
              <w:rPr>
                <w:rFonts w:ascii="Arial" w:eastAsia="Arial" w:hAnsi="Arial" w:cs="Arial"/>
                <w:b/>
                <w:sz w:val="40"/>
                <w:szCs w:val="40"/>
              </w:rPr>
              <w:t>NHAM VAN TUNG</w:t>
            </w:r>
          </w:p>
        </w:tc>
        <w:tc>
          <w:tcPr>
            <w:tcW w:w="1125" w:type="dxa"/>
            <w:vMerge w:val="restart"/>
            <w:tcBorders>
              <w:top w:val="nil"/>
              <w:left w:val="nil"/>
              <w:right w:val="nil"/>
            </w:tcBorders>
          </w:tcPr>
          <w:p w:rsidR="00B6020F" w:rsidRPr="00C76C6E" w:rsidRDefault="00B6020F">
            <w:pPr>
              <w:rPr>
                <w:rFonts w:ascii="Arial" w:hAnsi="Arial" w:cs="Arial"/>
                <w:sz w:val="24"/>
                <w:szCs w:val="24"/>
              </w:rPr>
            </w:pPr>
          </w:p>
        </w:tc>
      </w:tr>
      <w:tr w:rsidR="00B6020F" w:rsidRPr="00C76C6E" w:rsidTr="002C1FD1">
        <w:trPr>
          <w:trHeight w:hRule="exact" w:val="271"/>
        </w:trPr>
        <w:tc>
          <w:tcPr>
            <w:tcW w:w="1958" w:type="dxa"/>
            <w:vMerge/>
            <w:tcBorders>
              <w:left w:val="nil"/>
              <w:right w:val="nil"/>
            </w:tcBorders>
          </w:tcPr>
          <w:p w:rsidR="00B6020F" w:rsidRPr="00C76C6E" w:rsidRDefault="00B6020F">
            <w:pPr>
              <w:rPr>
                <w:rFonts w:ascii="Arial" w:hAnsi="Arial" w:cs="Arial"/>
                <w:sz w:val="24"/>
                <w:szCs w:val="24"/>
              </w:rPr>
            </w:pPr>
          </w:p>
        </w:tc>
        <w:tc>
          <w:tcPr>
            <w:tcW w:w="7489" w:type="dxa"/>
            <w:tcBorders>
              <w:top w:val="nil"/>
              <w:left w:val="nil"/>
              <w:bottom w:val="nil"/>
              <w:right w:val="nil"/>
            </w:tcBorders>
          </w:tcPr>
          <w:p w:rsidR="00B6020F" w:rsidRPr="00C76C6E" w:rsidRDefault="005F1AE0" w:rsidP="005F1AE0">
            <w:pPr>
              <w:spacing w:line="240" w:lineRule="exact"/>
              <w:jc w:val="center"/>
              <w:rPr>
                <w:rFonts w:ascii="Arial" w:eastAsia="Calibri" w:hAnsi="Arial" w:cs="Arial"/>
                <w:sz w:val="24"/>
                <w:szCs w:val="24"/>
              </w:rPr>
            </w:pPr>
            <w:r w:rsidRPr="00C76C6E">
              <w:rPr>
                <w:rFonts w:ascii="Arial" w:eastAsia="Calibri" w:hAnsi="Arial" w:cs="Arial"/>
                <w:spacing w:val="1"/>
                <w:position w:val="1"/>
                <w:sz w:val="24"/>
                <w:szCs w:val="24"/>
              </w:rPr>
              <w:t>Pho Yen District – Thai Nguyen Province – Viet Nam</w:t>
            </w:r>
          </w:p>
        </w:tc>
        <w:tc>
          <w:tcPr>
            <w:tcW w:w="1125" w:type="dxa"/>
            <w:vMerge/>
            <w:tcBorders>
              <w:left w:val="nil"/>
              <w:right w:val="nil"/>
            </w:tcBorders>
          </w:tcPr>
          <w:p w:rsidR="00B6020F" w:rsidRPr="00C76C6E" w:rsidRDefault="00B6020F">
            <w:pPr>
              <w:rPr>
                <w:rFonts w:ascii="Arial" w:hAnsi="Arial" w:cs="Arial"/>
                <w:sz w:val="24"/>
                <w:szCs w:val="24"/>
              </w:rPr>
            </w:pPr>
          </w:p>
        </w:tc>
      </w:tr>
      <w:tr w:rsidR="00B6020F" w:rsidRPr="00C76C6E" w:rsidTr="00322523">
        <w:trPr>
          <w:trHeight w:hRule="exact" w:val="722"/>
        </w:trPr>
        <w:tc>
          <w:tcPr>
            <w:tcW w:w="1958" w:type="dxa"/>
            <w:vMerge/>
            <w:tcBorders>
              <w:left w:val="nil"/>
              <w:bottom w:val="nil"/>
              <w:right w:val="nil"/>
            </w:tcBorders>
          </w:tcPr>
          <w:p w:rsidR="00B6020F" w:rsidRPr="00C76C6E" w:rsidRDefault="00B6020F">
            <w:pPr>
              <w:rPr>
                <w:rFonts w:ascii="Arial" w:hAnsi="Arial" w:cs="Arial"/>
                <w:sz w:val="24"/>
                <w:szCs w:val="24"/>
              </w:rPr>
            </w:pPr>
          </w:p>
        </w:tc>
        <w:tc>
          <w:tcPr>
            <w:tcW w:w="7489" w:type="dxa"/>
            <w:tcBorders>
              <w:top w:val="nil"/>
              <w:left w:val="nil"/>
              <w:bottom w:val="nil"/>
              <w:right w:val="nil"/>
            </w:tcBorders>
          </w:tcPr>
          <w:p w:rsidR="00B6020F" w:rsidRPr="00C76C6E" w:rsidRDefault="002C1FD1" w:rsidP="005F1AE0">
            <w:pPr>
              <w:spacing w:line="240" w:lineRule="exact"/>
              <w:jc w:val="center"/>
              <w:rPr>
                <w:rFonts w:ascii="Arial" w:eastAsia="Calibri" w:hAnsi="Arial" w:cs="Arial"/>
                <w:sz w:val="24"/>
                <w:szCs w:val="24"/>
              </w:rPr>
            </w:pPr>
            <w:r w:rsidRPr="00C76C6E">
              <w:rPr>
                <w:rFonts w:ascii="Arial" w:eastAsia="Calibri" w:hAnsi="Arial" w:cs="Arial"/>
                <w:spacing w:val="1"/>
                <w:position w:val="1"/>
                <w:sz w:val="24"/>
                <w:szCs w:val="24"/>
              </w:rPr>
              <w:t>(</w:t>
            </w:r>
            <w:r w:rsidR="00C21F6E" w:rsidRPr="00C76C6E">
              <w:rPr>
                <w:rFonts w:ascii="Arial" w:eastAsia="Calibri" w:hAnsi="Arial" w:cs="Arial"/>
                <w:spacing w:val="-2"/>
                <w:position w:val="1"/>
                <w:sz w:val="24"/>
                <w:szCs w:val="24"/>
              </w:rPr>
              <w:t>+</w:t>
            </w:r>
            <w:r w:rsidR="00110225" w:rsidRPr="00C76C6E">
              <w:rPr>
                <w:rFonts w:ascii="Arial" w:eastAsia="Calibri" w:hAnsi="Arial" w:cs="Arial"/>
                <w:position w:val="1"/>
                <w:sz w:val="24"/>
                <w:szCs w:val="24"/>
              </w:rPr>
              <w:t>84</w:t>
            </w:r>
            <w:r w:rsidR="005F1AE0" w:rsidRPr="00C76C6E">
              <w:rPr>
                <w:rFonts w:ascii="Arial" w:eastAsia="Calibri" w:hAnsi="Arial" w:cs="Arial"/>
                <w:position w:val="1"/>
                <w:sz w:val="24"/>
                <w:szCs w:val="24"/>
              </w:rPr>
              <w:t>) 01699.136.051</w:t>
            </w:r>
            <w:r w:rsidR="00C21F6E" w:rsidRPr="00C76C6E">
              <w:rPr>
                <w:rFonts w:ascii="Arial" w:eastAsia="Calibri" w:hAnsi="Arial" w:cs="Arial"/>
                <w:spacing w:val="-1"/>
                <w:position w:val="1"/>
                <w:sz w:val="24"/>
                <w:szCs w:val="24"/>
              </w:rPr>
              <w:t xml:space="preserve"> </w:t>
            </w:r>
            <w:r w:rsidR="00C21F6E" w:rsidRPr="00C76C6E">
              <w:rPr>
                <w:rFonts w:ascii="Arial" w:eastAsia="Calibri" w:hAnsi="Arial" w:cs="Arial"/>
                <w:position w:val="1"/>
                <w:sz w:val="24"/>
                <w:szCs w:val="24"/>
              </w:rPr>
              <w:t>▪</w:t>
            </w:r>
            <w:r w:rsidR="00C21F6E" w:rsidRPr="00C76C6E">
              <w:rPr>
                <w:rFonts w:ascii="Arial" w:eastAsia="Calibri" w:hAnsi="Arial" w:cs="Arial"/>
                <w:spacing w:val="2"/>
                <w:position w:val="1"/>
                <w:sz w:val="24"/>
                <w:szCs w:val="24"/>
              </w:rPr>
              <w:t xml:space="preserve"> </w:t>
            </w:r>
            <w:hyperlink r:id="rId7" w:history="1">
              <w:r w:rsidR="005F1AE0" w:rsidRPr="00C76C6E">
                <w:rPr>
                  <w:rStyle w:val="Hyperlink"/>
                  <w:rFonts w:ascii="Arial" w:eastAsia="Calibri" w:hAnsi="Arial" w:cs="Arial"/>
                  <w:position w:val="1"/>
                  <w:sz w:val="24"/>
                  <w:szCs w:val="24"/>
                </w:rPr>
                <w:t>nhamtung125</w:t>
              </w:r>
              <w:r w:rsidR="005F1AE0" w:rsidRPr="00C76C6E">
                <w:rPr>
                  <w:rStyle w:val="Hyperlink"/>
                  <w:rFonts w:ascii="Arial" w:eastAsia="Calibri" w:hAnsi="Arial" w:cs="Arial"/>
                  <w:spacing w:val="-1"/>
                  <w:position w:val="1"/>
                  <w:sz w:val="24"/>
                  <w:szCs w:val="24"/>
                </w:rPr>
                <w:t>@g</w:t>
              </w:r>
              <w:r w:rsidR="005F1AE0" w:rsidRPr="00C76C6E">
                <w:rPr>
                  <w:rStyle w:val="Hyperlink"/>
                  <w:rFonts w:ascii="Arial" w:eastAsia="Calibri" w:hAnsi="Arial" w:cs="Arial"/>
                  <w:spacing w:val="1"/>
                  <w:position w:val="1"/>
                  <w:sz w:val="24"/>
                  <w:szCs w:val="24"/>
                </w:rPr>
                <w:t>m</w:t>
              </w:r>
              <w:r w:rsidR="005F1AE0" w:rsidRPr="00C76C6E">
                <w:rPr>
                  <w:rStyle w:val="Hyperlink"/>
                  <w:rFonts w:ascii="Arial" w:eastAsia="Calibri" w:hAnsi="Arial" w:cs="Arial"/>
                  <w:position w:val="1"/>
                  <w:sz w:val="24"/>
                  <w:szCs w:val="24"/>
                </w:rPr>
                <w:t>ai</w:t>
              </w:r>
              <w:r w:rsidR="005F1AE0" w:rsidRPr="00C76C6E">
                <w:rPr>
                  <w:rStyle w:val="Hyperlink"/>
                  <w:rFonts w:ascii="Arial" w:eastAsia="Calibri" w:hAnsi="Arial" w:cs="Arial"/>
                  <w:spacing w:val="-1"/>
                  <w:position w:val="1"/>
                  <w:sz w:val="24"/>
                  <w:szCs w:val="24"/>
                </w:rPr>
                <w:t>l</w:t>
              </w:r>
              <w:r w:rsidR="005F1AE0" w:rsidRPr="00C76C6E">
                <w:rPr>
                  <w:rStyle w:val="Hyperlink"/>
                  <w:rFonts w:ascii="Arial" w:eastAsia="Calibri" w:hAnsi="Arial" w:cs="Arial"/>
                  <w:position w:val="1"/>
                  <w:sz w:val="24"/>
                  <w:szCs w:val="24"/>
                </w:rPr>
                <w:t>.c</w:t>
              </w:r>
              <w:r w:rsidR="005F1AE0" w:rsidRPr="00C76C6E">
                <w:rPr>
                  <w:rStyle w:val="Hyperlink"/>
                  <w:rFonts w:ascii="Arial" w:eastAsia="Calibri" w:hAnsi="Arial" w:cs="Arial"/>
                  <w:spacing w:val="-1"/>
                  <w:position w:val="1"/>
                  <w:sz w:val="24"/>
                  <w:szCs w:val="24"/>
                </w:rPr>
                <w:t>o</w:t>
              </w:r>
              <w:r w:rsidR="005F1AE0" w:rsidRPr="00C76C6E">
                <w:rPr>
                  <w:rStyle w:val="Hyperlink"/>
                  <w:rFonts w:ascii="Arial" w:eastAsia="Calibri" w:hAnsi="Arial" w:cs="Arial"/>
                  <w:position w:val="1"/>
                  <w:sz w:val="24"/>
                  <w:szCs w:val="24"/>
                </w:rPr>
                <w:t>m</w:t>
              </w:r>
            </w:hyperlink>
          </w:p>
        </w:tc>
        <w:tc>
          <w:tcPr>
            <w:tcW w:w="1125" w:type="dxa"/>
            <w:vMerge/>
            <w:tcBorders>
              <w:left w:val="nil"/>
              <w:bottom w:val="nil"/>
              <w:right w:val="nil"/>
            </w:tcBorders>
          </w:tcPr>
          <w:p w:rsidR="00B6020F" w:rsidRPr="00C76C6E" w:rsidRDefault="00B6020F">
            <w:pPr>
              <w:rPr>
                <w:rFonts w:ascii="Arial" w:hAnsi="Arial" w:cs="Arial"/>
                <w:sz w:val="24"/>
                <w:szCs w:val="24"/>
              </w:rPr>
            </w:pPr>
          </w:p>
        </w:tc>
      </w:tr>
      <w:tr w:rsidR="00B6020F" w:rsidRPr="00C76C6E" w:rsidTr="002C1FD1">
        <w:trPr>
          <w:trHeight w:hRule="exact" w:val="424"/>
        </w:trPr>
        <w:tc>
          <w:tcPr>
            <w:tcW w:w="1958" w:type="dxa"/>
            <w:tcBorders>
              <w:top w:val="nil"/>
              <w:left w:val="nil"/>
              <w:bottom w:val="nil"/>
              <w:right w:val="nil"/>
            </w:tcBorders>
          </w:tcPr>
          <w:p w:rsidR="00B6020F" w:rsidRPr="00C76C6E" w:rsidRDefault="00B6020F">
            <w:pPr>
              <w:spacing w:before="6" w:line="120" w:lineRule="exact"/>
              <w:rPr>
                <w:rFonts w:ascii="Arial" w:hAnsi="Arial" w:cs="Arial"/>
                <w:sz w:val="24"/>
                <w:szCs w:val="24"/>
              </w:rPr>
            </w:pPr>
          </w:p>
          <w:p w:rsidR="00B6020F" w:rsidRPr="00C76C6E" w:rsidRDefault="00C21F6E">
            <w:pPr>
              <w:ind w:left="546"/>
              <w:rPr>
                <w:rFonts w:ascii="Arial" w:eastAsia="Arial" w:hAnsi="Arial" w:cs="Arial"/>
                <w:sz w:val="24"/>
                <w:szCs w:val="24"/>
              </w:rPr>
            </w:pPr>
            <w:r w:rsidRPr="00C76C6E">
              <w:rPr>
                <w:rFonts w:ascii="Arial" w:eastAsia="Arial" w:hAnsi="Arial" w:cs="Arial"/>
                <w:b/>
                <w:sz w:val="24"/>
                <w:szCs w:val="24"/>
              </w:rPr>
              <w:t>Educ</w:t>
            </w:r>
            <w:r w:rsidRPr="00C76C6E">
              <w:rPr>
                <w:rFonts w:ascii="Arial" w:eastAsia="Arial" w:hAnsi="Arial" w:cs="Arial"/>
                <w:b/>
                <w:spacing w:val="1"/>
                <w:sz w:val="24"/>
                <w:szCs w:val="24"/>
              </w:rPr>
              <w:t>a</w:t>
            </w:r>
            <w:r w:rsidRPr="00C76C6E">
              <w:rPr>
                <w:rFonts w:ascii="Arial" w:eastAsia="Arial" w:hAnsi="Arial" w:cs="Arial"/>
                <w:b/>
                <w:sz w:val="24"/>
                <w:szCs w:val="24"/>
              </w:rPr>
              <w:t>tion</w:t>
            </w:r>
          </w:p>
        </w:tc>
        <w:tc>
          <w:tcPr>
            <w:tcW w:w="7489" w:type="dxa"/>
            <w:tcBorders>
              <w:top w:val="nil"/>
              <w:left w:val="nil"/>
              <w:bottom w:val="nil"/>
              <w:right w:val="nil"/>
            </w:tcBorders>
          </w:tcPr>
          <w:p w:rsidR="00B6020F" w:rsidRPr="00C76C6E" w:rsidRDefault="00B6020F">
            <w:pPr>
              <w:spacing w:before="6" w:line="120" w:lineRule="exact"/>
              <w:rPr>
                <w:rFonts w:ascii="Arial" w:hAnsi="Arial" w:cs="Arial"/>
                <w:sz w:val="24"/>
                <w:szCs w:val="24"/>
              </w:rPr>
            </w:pPr>
          </w:p>
          <w:p w:rsidR="00B6020F" w:rsidRPr="00C76C6E" w:rsidRDefault="005F1AE0" w:rsidP="00BD782D">
            <w:pPr>
              <w:ind w:left="340"/>
              <w:rPr>
                <w:rFonts w:ascii="Arial" w:eastAsia="Calibri" w:hAnsi="Arial" w:cs="Arial"/>
                <w:sz w:val="24"/>
                <w:szCs w:val="24"/>
              </w:rPr>
            </w:pPr>
            <w:r w:rsidRPr="00C76C6E">
              <w:rPr>
                <w:rFonts w:ascii="Arial" w:eastAsia="Arial" w:hAnsi="Arial" w:cs="Arial"/>
                <w:b/>
                <w:sz w:val="24"/>
                <w:szCs w:val="24"/>
              </w:rPr>
              <w:t>HAUI</w:t>
            </w:r>
            <w:r w:rsidR="00110225" w:rsidRPr="00C76C6E">
              <w:rPr>
                <w:rFonts w:ascii="Arial" w:eastAsia="Arial" w:hAnsi="Arial" w:cs="Arial"/>
                <w:b/>
                <w:sz w:val="24"/>
                <w:szCs w:val="24"/>
              </w:rPr>
              <w:t xml:space="preserve"> U</w:t>
            </w:r>
            <w:r w:rsidR="00110225" w:rsidRPr="00C76C6E">
              <w:rPr>
                <w:rFonts w:ascii="Arial" w:eastAsia="Arial" w:hAnsi="Arial" w:cs="Arial"/>
                <w:b/>
                <w:spacing w:val="-1"/>
                <w:sz w:val="24"/>
                <w:szCs w:val="24"/>
              </w:rPr>
              <w:t>n</w:t>
            </w:r>
            <w:r w:rsidR="00110225" w:rsidRPr="00C76C6E">
              <w:rPr>
                <w:rFonts w:ascii="Arial" w:eastAsia="Arial" w:hAnsi="Arial" w:cs="Arial"/>
                <w:b/>
                <w:spacing w:val="3"/>
                <w:sz w:val="24"/>
                <w:szCs w:val="24"/>
              </w:rPr>
              <w:t>i</w:t>
            </w:r>
            <w:r w:rsidR="00110225" w:rsidRPr="00C76C6E">
              <w:rPr>
                <w:rFonts w:ascii="Arial" w:eastAsia="Arial" w:hAnsi="Arial" w:cs="Arial"/>
                <w:b/>
                <w:spacing w:val="-4"/>
                <w:sz w:val="24"/>
                <w:szCs w:val="24"/>
              </w:rPr>
              <w:t>v</w:t>
            </w:r>
            <w:r w:rsidR="00110225" w:rsidRPr="00C76C6E">
              <w:rPr>
                <w:rFonts w:ascii="Arial" w:eastAsia="Arial" w:hAnsi="Arial" w:cs="Arial"/>
                <w:b/>
                <w:spacing w:val="1"/>
                <w:sz w:val="24"/>
                <w:szCs w:val="24"/>
              </w:rPr>
              <w:t>e</w:t>
            </w:r>
            <w:r w:rsidR="00110225" w:rsidRPr="00C76C6E">
              <w:rPr>
                <w:rFonts w:ascii="Arial" w:eastAsia="Arial" w:hAnsi="Arial" w:cs="Arial"/>
                <w:b/>
                <w:sz w:val="24"/>
                <w:szCs w:val="24"/>
              </w:rPr>
              <w:t>r</w:t>
            </w:r>
            <w:r w:rsidR="00110225" w:rsidRPr="00C76C6E">
              <w:rPr>
                <w:rFonts w:ascii="Arial" w:eastAsia="Arial" w:hAnsi="Arial" w:cs="Arial"/>
                <w:b/>
                <w:spacing w:val="1"/>
                <w:sz w:val="24"/>
                <w:szCs w:val="24"/>
              </w:rPr>
              <w:t>s</w:t>
            </w:r>
            <w:r w:rsidR="00110225" w:rsidRPr="00C76C6E">
              <w:rPr>
                <w:rFonts w:ascii="Arial" w:eastAsia="Arial" w:hAnsi="Arial" w:cs="Arial"/>
                <w:b/>
                <w:sz w:val="24"/>
                <w:szCs w:val="24"/>
              </w:rPr>
              <w:t>i</w:t>
            </w:r>
            <w:r w:rsidR="00110225" w:rsidRPr="00C76C6E">
              <w:rPr>
                <w:rFonts w:ascii="Arial" w:eastAsia="Arial" w:hAnsi="Arial" w:cs="Arial"/>
                <w:b/>
                <w:spacing w:val="2"/>
                <w:sz w:val="24"/>
                <w:szCs w:val="24"/>
              </w:rPr>
              <w:t>t</w:t>
            </w:r>
            <w:r w:rsidR="00110225" w:rsidRPr="00C76C6E">
              <w:rPr>
                <w:rFonts w:ascii="Arial" w:eastAsia="Arial" w:hAnsi="Arial" w:cs="Arial"/>
                <w:b/>
                <w:sz w:val="24"/>
                <w:szCs w:val="24"/>
              </w:rPr>
              <w:t xml:space="preserve">y </w:t>
            </w:r>
            <w:r w:rsidR="00110225" w:rsidRPr="00C76C6E">
              <w:rPr>
                <w:rFonts w:ascii="Arial" w:eastAsia="Arial" w:hAnsi="Arial" w:cs="Arial"/>
                <w:sz w:val="24"/>
                <w:szCs w:val="24"/>
              </w:rPr>
              <w:t>–</w:t>
            </w:r>
            <w:r w:rsidR="00110225" w:rsidRPr="00C76C6E">
              <w:rPr>
                <w:rFonts w:ascii="Arial" w:eastAsia="Arial" w:hAnsi="Arial" w:cs="Arial"/>
                <w:spacing w:val="2"/>
                <w:sz w:val="24"/>
                <w:szCs w:val="24"/>
              </w:rPr>
              <w:t xml:space="preserve"> </w:t>
            </w:r>
            <w:r w:rsidR="00110225" w:rsidRPr="00C76C6E">
              <w:rPr>
                <w:rFonts w:ascii="Arial" w:eastAsia="Calibri" w:hAnsi="Arial" w:cs="Arial"/>
                <w:sz w:val="24"/>
                <w:szCs w:val="24"/>
              </w:rPr>
              <w:t>B.</w:t>
            </w:r>
            <w:r w:rsidR="00110225" w:rsidRPr="00C76C6E">
              <w:rPr>
                <w:rFonts w:ascii="Arial" w:eastAsia="Calibri" w:hAnsi="Arial" w:cs="Arial"/>
                <w:spacing w:val="-1"/>
                <w:sz w:val="24"/>
                <w:szCs w:val="24"/>
              </w:rPr>
              <w:t>S</w:t>
            </w:r>
            <w:r w:rsidR="00110225" w:rsidRPr="00C76C6E">
              <w:rPr>
                <w:rFonts w:ascii="Arial" w:eastAsia="Calibri" w:hAnsi="Arial" w:cs="Arial"/>
                <w:sz w:val="24"/>
                <w:szCs w:val="24"/>
              </w:rPr>
              <w:t>. in</w:t>
            </w:r>
            <w:r w:rsidR="00110225" w:rsidRPr="00C76C6E">
              <w:rPr>
                <w:rFonts w:ascii="Arial" w:eastAsia="Calibri" w:hAnsi="Arial" w:cs="Arial"/>
                <w:spacing w:val="-1"/>
                <w:sz w:val="24"/>
                <w:szCs w:val="24"/>
              </w:rPr>
              <w:t xml:space="preserve"> </w:t>
            </w:r>
            <w:r w:rsidRPr="00C76C6E">
              <w:rPr>
                <w:rFonts w:ascii="Arial" w:eastAsia="Calibri" w:hAnsi="Arial" w:cs="Arial"/>
                <w:spacing w:val="-2"/>
                <w:sz w:val="24"/>
                <w:szCs w:val="24"/>
              </w:rPr>
              <w:t>Mechatronics</w:t>
            </w:r>
          </w:p>
        </w:tc>
        <w:tc>
          <w:tcPr>
            <w:tcW w:w="1125" w:type="dxa"/>
            <w:tcBorders>
              <w:top w:val="nil"/>
              <w:left w:val="nil"/>
              <w:bottom w:val="nil"/>
              <w:right w:val="nil"/>
            </w:tcBorders>
          </w:tcPr>
          <w:p w:rsidR="00B6020F" w:rsidRPr="00C76C6E" w:rsidRDefault="00B6020F">
            <w:pPr>
              <w:spacing w:before="6" w:line="120" w:lineRule="exact"/>
              <w:rPr>
                <w:rFonts w:ascii="Arial" w:hAnsi="Arial" w:cs="Arial"/>
                <w:sz w:val="24"/>
                <w:szCs w:val="24"/>
              </w:rPr>
            </w:pPr>
          </w:p>
          <w:p w:rsidR="00B6020F" w:rsidRPr="00C76C6E" w:rsidRDefault="00C21F6E" w:rsidP="0023633E">
            <w:pPr>
              <w:ind w:left="202"/>
              <w:jc w:val="center"/>
              <w:rPr>
                <w:rFonts w:ascii="Arial" w:eastAsia="Arial" w:hAnsi="Arial" w:cs="Arial"/>
                <w:sz w:val="24"/>
                <w:szCs w:val="24"/>
              </w:rPr>
            </w:pPr>
            <w:r w:rsidRPr="00C76C6E">
              <w:rPr>
                <w:rFonts w:ascii="Arial" w:eastAsia="Arial" w:hAnsi="Arial" w:cs="Arial"/>
                <w:b/>
                <w:spacing w:val="1"/>
                <w:sz w:val="24"/>
                <w:szCs w:val="24"/>
              </w:rPr>
              <w:t>20</w:t>
            </w:r>
            <w:r w:rsidRPr="00C76C6E">
              <w:rPr>
                <w:rFonts w:ascii="Arial" w:eastAsia="Arial" w:hAnsi="Arial" w:cs="Arial"/>
                <w:b/>
                <w:spacing w:val="-1"/>
                <w:sz w:val="24"/>
                <w:szCs w:val="24"/>
              </w:rPr>
              <w:t>1</w:t>
            </w:r>
            <w:r w:rsidR="00C76C6E">
              <w:rPr>
                <w:rFonts w:ascii="Arial" w:eastAsia="Arial" w:hAnsi="Arial" w:cs="Arial"/>
                <w:b/>
                <w:spacing w:val="1"/>
                <w:sz w:val="24"/>
                <w:szCs w:val="24"/>
              </w:rPr>
              <w:t>6</w:t>
            </w:r>
            <w:r w:rsidRPr="00C76C6E">
              <w:rPr>
                <w:rFonts w:ascii="Arial" w:eastAsia="Arial" w:hAnsi="Arial" w:cs="Arial"/>
                <w:b/>
                <w:spacing w:val="-1"/>
                <w:sz w:val="24"/>
                <w:szCs w:val="24"/>
              </w:rPr>
              <w:t>-</w:t>
            </w:r>
            <w:r w:rsidR="00C76C6E">
              <w:rPr>
                <w:rFonts w:ascii="Arial" w:eastAsia="Arial" w:hAnsi="Arial" w:cs="Arial"/>
                <w:b/>
                <w:spacing w:val="1"/>
                <w:sz w:val="24"/>
                <w:szCs w:val="24"/>
              </w:rPr>
              <w:t>8</w:t>
            </w:r>
          </w:p>
        </w:tc>
      </w:tr>
    </w:tbl>
    <w:p w:rsidR="00DE758C" w:rsidRPr="00C76C6E" w:rsidRDefault="00DE758C" w:rsidP="00DE758C">
      <w:pPr>
        <w:tabs>
          <w:tab w:val="left" w:pos="2475"/>
        </w:tabs>
        <w:spacing w:before="10" w:line="200" w:lineRule="exact"/>
        <w:rPr>
          <w:rFonts w:ascii="Arial" w:hAnsi="Arial" w:cs="Arial"/>
          <w:sz w:val="24"/>
          <w:szCs w:val="24"/>
        </w:rPr>
      </w:pPr>
      <w:r w:rsidRPr="00C76C6E">
        <w:rPr>
          <w:rFonts w:ascii="Arial" w:hAnsi="Arial" w:cs="Arial"/>
          <w:sz w:val="24"/>
          <w:szCs w:val="24"/>
        </w:rPr>
        <w:tab/>
      </w:r>
    </w:p>
    <w:p w:rsidR="00DE758C" w:rsidRPr="00C76C6E" w:rsidRDefault="00DE758C">
      <w:pPr>
        <w:spacing w:before="10" w:line="200" w:lineRule="exact"/>
        <w:rPr>
          <w:rFonts w:ascii="Arial" w:hAnsi="Arial" w:cs="Arial"/>
          <w:sz w:val="24"/>
          <w:szCs w:val="24"/>
        </w:rPr>
      </w:pPr>
    </w:p>
    <w:tbl>
      <w:tblPr>
        <w:tblW w:w="1070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022"/>
        <w:gridCol w:w="7522"/>
        <w:gridCol w:w="1161"/>
      </w:tblGrid>
      <w:tr w:rsidR="00BD782D" w:rsidRPr="00C76C6E" w:rsidTr="009C22CC">
        <w:trPr>
          <w:trHeight w:hRule="exact" w:val="3144"/>
        </w:trPr>
        <w:tc>
          <w:tcPr>
            <w:tcW w:w="2022" w:type="dxa"/>
            <w:vMerge w:val="restart"/>
          </w:tcPr>
          <w:p w:rsidR="00BD782D" w:rsidRPr="00C76C6E" w:rsidRDefault="00BD782D" w:rsidP="00322523">
            <w:pPr>
              <w:ind w:left="40"/>
              <w:jc w:val="center"/>
              <w:rPr>
                <w:rFonts w:ascii="Arial" w:eastAsia="Arial" w:hAnsi="Arial" w:cs="Arial"/>
                <w:sz w:val="24"/>
                <w:szCs w:val="24"/>
              </w:rPr>
            </w:pPr>
            <w:r w:rsidRPr="00C76C6E">
              <w:rPr>
                <w:rFonts w:ascii="Arial" w:eastAsia="Arial" w:hAnsi="Arial" w:cs="Arial"/>
                <w:b/>
                <w:sz w:val="24"/>
                <w:szCs w:val="24"/>
              </w:rPr>
              <w:t>Re</w:t>
            </w:r>
            <w:r w:rsidRPr="00C76C6E">
              <w:rPr>
                <w:rFonts w:ascii="Arial" w:eastAsia="Arial" w:hAnsi="Arial" w:cs="Arial"/>
                <w:b/>
                <w:spacing w:val="1"/>
                <w:sz w:val="24"/>
                <w:szCs w:val="24"/>
              </w:rPr>
              <w:t>le</w:t>
            </w:r>
            <w:r w:rsidRPr="00C76C6E">
              <w:rPr>
                <w:rFonts w:ascii="Arial" w:eastAsia="Arial" w:hAnsi="Arial" w:cs="Arial"/>
                <w:b/>
                <w:spacing w:val="-4"/>
                <w:sz w:val="24"/>
                <w:szCs w:val="24"/>
              </w:rPr>
              <w:t>v</w:t>
            </w:r>
            <w:r w:rsidRPr="00C76C6E">
              <w:rPr>
                <w:rFonts w:ascii="Arial" w:eastAsia="Arial" w:hAnsi="Arial" w:cs="Arial"/>
                <w:b/>
                <w:spacing w:val="1"/>
                <w:sz w:val="24"/>
                <w:szCs w:val="24"/>
              </w:rPr>
              <w:t>a</w:t>
            </w:r>
            <w:r w:rsidRPr="00C76C6E">
              <w:rPr>
                <w:rFonts w:ascii="Arial" w:eastAsia="Arial" w:hAnsi="Arial" w:cs="Arial"/>
                <w:b/>
                <w:sz w:val="24"/>
                <w:szCs w:val="24"/>
              </w:rPr>
              <w:t>nt</w:t>
            </w:r>
            <w:r w:rsidRPr="00C76C6E">
              <w:rPr>
                <w:rFonts w:ascii="Arial" w:eastAsia="Arial" w:hAnsi="Arial" w:cs="Arial"/>
                <w:b/>
                <w:spacing w:val="1"/>
                <w:sz w:val="24"/>
                <w:szCs w:val="24"/>
              </w:rPr>
              <w:t xml:space="preserve"> W</w:t>
            </w:r>
            <w:r w:rsidRPr="00C76C6E">
              <w:rPr>
                <w:rFonts w:ascii="Arial" w:eastAsia="Arial" w:hAnsi="Arial" w:cs="Arial"/>
                <w:b/>
                <w:sz w:val="24"/>
                <w:szCs w:val="24"/>
              </w:rPr>
              <w:t>ork</w:t>
            </w:r>
          </w:p>
          <w:p w:rsidR="00BD782D" w:rsidRPr="00C76C6E" w:rsidRDefault="00BD782D" w:rsidP="00322523">
            <w:pPr>
              <w:ind w:left="40"/>
              <w:jc w:val="center"/>
              <w:rPr>
                <w:rFonts w:ascii="Arial" w:eastAsia="Arial" w:hAnsi="Arial" w:cs="Arial"/>
                <w:b/>
                <w:sz w:val="24"/>
                <w:szCs w:val="24"/>
              </w:rPr>
            </w:pPr>
            <w:r w:rsidRPr="00C76C6E">
              <w:rPr>
                <w:rFonts w:ascii="Arial" w:eastAsia="Arial" w:hAnsi="Arial" w:cs="Arial"/>
                <w:b/>
                <w:sz w:val="24"/>
                <w:szCs w:val="24"/>
              </w:rPr>
              <w:t>E</w:t>
            </w:r>
            <w:r w:rsidRPr="00C76C6E">
              <w:rPr>
                <w:rFonts w:ascii="Arial" w:eastAsia="Arial" w:hAnsi="Arial" w:cs="Arial"/>
                <w:b/>
                <w:spacing w:val="1"/>
                <w:sz w:val="24"/>
                <w:szCs w:val="24"/>
              </w:rPr>
              <w:t>x</w:t>
            </w:r>
            <w:r w:rsidRPr="00C76C6E">
              <w:rPr>
                <w:rFonts w:ascii="Arial" w:eastAsia="Arial" w:hAnsi="Arial" w:cs="Arial"/>
                <w:b/>
                <w:sz w:val="24"/>
                <w:szCs w:val="24"/>
              </w:rPr>
              <w:t>per</w:t>
            </w:r>
            <w:r w:rsidRPr="00C76C6E">
              <w:rPr>
                <w:rFonts w:ascii="Arial" w:eastAsia="Arial" w:hAnsi="Arial" w:cs="Arial"/>
                <w:b/>
                <w:spacing w:val="-2"/>
                <w:sz w:val="24"/>
                <w:szCs w:val="24"/>
              </w:rPr>
              <w:t>i</w:t>
            </w:r>
            <w:r w:rsidRPr="00C76C6E">
              <w:rPr>
                <w:rFonts w:ascii="Arial" w:eastAsia="Arial" w:hAnsi="Arial" w:cs="Arial"/>
                <w:b/>
                <w:spacing w:val="1"/>
                <w:sz w:val="24"/>
                <w:szCs w:val="24"/>
              </w:rPr>
              <w:t>e</w:t>
            </w:r>
            <w:r w:rsidRPr="00C76C6E">
              <w:rPr>
                <w:rFonts w:ascii="Arial" w:eastAsia="Arial" w:hAnsi="Arial" w:cs="Arial"/>
                <w:b/>
                <w:sz w:val="24"/>
                <w:szCs w:val="24"/>
              </w:rPr>
              <w:t>nce</w:t>
            </w:r>
          </w:p>
        </w:tc>
        <w:tc>
          <w:tcPr>
            <w:tcW w:w="7522" w:type="dxa"/>
          </w:tcPr>
          <w:p w:rsidR="00BD782D" w:rsidRPr="00C76C6E" w:rsidRDefault="00BD782D" w:rsidP="00BD782D">
            <w:pPr>
              <w:spacing w:before="69" w:line="360" w:lineRule="auto"/>
              <w:ind w:left="269"/>
              <w:jc w:val="both"/>
              <w:rPr>
                <w:rFonts w:ascii="Arial" w:eastAsia="Arial" w:hAnsi="Arial" w:cs="Arial"/>
                <w:b/>
                <w:spacing w:val="2"/>
                <w:sz w:val="24"/>
                <w:szCs w:val="24"/>
              </w:rPr>
            </w:pPr>
            <w:r w:rsidRPr="00C76C6E">
              <w:rPr>
                <w:rFonts w:ascii="Arial" w:eastAsia="Arial" w:hAnsi="Arial" w:cs="Arial"/>
                <w:b/>
                <w:spacing w:val="2"/>
                <w:sz w:val="24"/>
                <w:szCs w:val="24"/>
              </w:rPr>
              <w:t>HAUI University – Robot Arm</w:t>
            </w:r>
          </w:p>
          <w:p w:rsidR="00BD782D" w:rsidRPr="00C76C6E" w:rsidRDefault="00BD782D" w:rsidP="00BD782D">
            <w:pPr>
              <w:spacing w:before="1" w:line="360" w:lineRule="auto"/>
              <w:ind w:left="269" w:right="35"/>
              <w:jc w:val="both"/>
              <w:rPr>
                <w:rFonts w:ascii="Arial" w:eastAsia="Calibri" w:hAnsi="Arial" w:cs="Arial"/>
                <w:spacing w:val="1"/>
                <w:sz w:val="24"/>
                <w:szCs w:val="24"/>
              </w:rPr>
            </w:pPr>
            <w:r w:rsidRPr="00322523">
              <w:rPr>
                <w:rFonts w:ascii="Arial" w:eastAsia="Calibri" w:hAnsi="Arial" w:cs="Arial"/>
                <w:spacing w:val="1"/>
                <w:sz w:val="24"/>
                <w:szCs w:val="24"/>
                <w:u w:val="single"/>
              </w:rPr>
              <w:t>Roles:</w:t>
            </w:r>
            <w:r w:rsidRPr="00C76C6E">
              <w:rPr>
                <w:rFonts w:ascii="Arial" w:eastAsia="Calibri" w:hAnsi="Arial" w:cs="Arial"/>
                <w:spacing w:val="1"/>
                <w:sz w:val="24"/>
                <w:szCs w:val="24"/>
              </w:rPr>
              <w:t xml:space="preserve"> Team leader, Mechanic designer</w:t>
            </w:r>
          </w:p>
          <w:p w:rsidR="00BD782D" w:rsidRPr="00322523" w:rsidRDefault="00BD782D" w:rsidP="00BD782D">
            <w:pPr>
              <w:spacing w:before="69" w:line="360" w:lineRule="auto"/>
              <w:ind w:left="269" w:right="229"/>
              <w:jc w:val="both"/>
              <w:rPr>
                <w:rFonts w:ascii="Arial" w:eastAsia="Arial" w:hAnsi="Arial" w:cs="Arial"/>
                <w:spacing w:val="2"/>
                <w:sz w:val="24"/>
                <w:szCs w:val="24"/>
              </w:rPr>
            </w:pPr>
            <w:r w:rsidRPr="005A7405">
              <w:rPr>
                <w:rFonts w:ascii="Arial" w:eastAsia="Arial" w:hAnsi="Arial" w:cs="Arial"/>
                <w:spacing w:val="2"/>
                <w:sz w:val="24"/>
                <w:szCs w:val="24"/>
                <w:u w:val="single"/>
              </w:rPr>
              <w:t>Description:</w:t>
            </w:r>
            <w:r>
              <w:rPr>
                <w:rFonts w:ascii="Arial" w:eastAsia="Arial" w:hAnsi="Arial" w:cs="Arial"/>
                <w:spacing w:val="2"/>
                <w:sz w:val="24"/>
                <w:szCs w:val="24"/>
              </w:rPr>
              <w:t xml:space="preserve"> Robot Arm has three degree of freedom and a hand to grip things. It can move and be controlled remotely over the radio. Original purpose of robot replace human working in dangerous or pollution environment. It can be used to detect landmine. </w:t>
            </w:r>
          </w:p>
        </w:tc>
        <w:tc>
          <w:tcPr>
            <w:tcW w:w="1161" w:type="dxa"/>
          </w:tcPr>
          <w:p w:rsidR="009B3BCB" w:rsidRDefault="009B3BCB" w:rsidP="0023633E">
            <w:pPr>
              <w:spacing w:before="69"/>
              <w:jc w:val="center"/>
              <w:rPr>
                <w:rFonts w:ascii="Arial" w:eastAsia="Arial" w:hAnsi="Arial" w:cs="Arial"/>
                <w:b/>
                <w:spacing w:val="1"/>
                <w:sz w:val="24"/>
                <w:szCs w:val="24"/>
              </w:rPr>
            </w:pPr>
            <w:r>
              <w:rPr>
                <w:rFonts w:ascii="Arial" w:eastAsia="Arial" w:hAnsi="Arial" w:cs="Arial"/>
                <w:b/>
                <w:spacing w:val="1"/>
                <w:sz w:val="24"/>
                <w:szCs w:val="24"/>
              </w:rPr>
              <w:t>from</w:t>
            </w:r>
          </w:p>
          <w:p w:rsidR="00BD782D" w:rsidRDefault="00BD782D" w:rsidP="0023633E">
            <w:pPr>
              <w:spacing w:before="69"/>
              <w:jc w:val="center"/>
              <w:rPr>
                <w:rFonts w:ascii="Arial" w:eastAsia="Arial" w:hAnsi="Arial" w:cs="Arial"/>
                <w:b/>
                <w:spacing w:val="1"/>
                <w:sz w:val="24"/>
                <w:szCs w:val="24"/>
              </w:rPr>
            </w:pPr>
            <w:r w:rsidRPr="00C76C6E">
              <w:rPr>
                <w:rFonts w:ascii="Arial" w:eastAsia="Arial" w:hAnsi="Arial" w:cs="Arial"/>
                <w:b/>
                <w:spacing w:val="1"/>
                <w:sz w:val="24"/>
                <w:szCs w:val="24"/>
              </w:rPr>
              <w:t>201</w:t>
            </w:r>
            <w:r>
              <w:rPr>
                <w:rFonts w:ascii="Arial" w:eastAsia="Arial" w:hAnsi="Arial" w:cs="Arial"/>
                <w:b/>
                <w:spacing w:val="1"/>
                <w:sz w:val="24"/>
                <w:szCs w:val="24"/>
              </w:rPr>
              <w:t>4</w:t>
            </w:r>
            <w:r w:rsidRPr="00C76C6E">
              <w:rPr>
                <w:rFonts w:ascii="Arial" w:eastAsia="Arial" w:hAnsi="Arial" w:cs="Arial"/>
                <w:b/>
                <w:spacing w:val="1"/>
                <w:sz w:val="24"/>
                <w:szCs w:val="24"/>
              </w:rPr>
              <w:t>-</w:t>
            </w:r>
            <w:r>
              <w:rPr>
                <w:rFonts w:ascii="Arial" w:eastAsia="Arial" w:hAnsi="Arial" w:cs="Arial"/>
                <w:b/>
                <w:spacing w:val="1"/>
                <w:sz w:val="24"/>
                <w:szCs w:val="24"/>
              </w:rPr>
              <w:t>10</w:t>
            </w:r>
          </w:p>
          <w:p w:rsidR="00BD782D" w:rsidRDefault="00BD782D" w:rsidP="0023633E">
            <w:pPr>
              <w:spacing w:before="69"/>
              <w:jc w:val="center"/>
              <w:rPr>
                <w:rFonts w:ascii="Arial" w:eastAsia="Arial" w:hAnsi="Arial" w:cs="Arial"/>
                <w:b/>
                <w:spacing w:val="1"/>
                <w:sz w:val="24"/>
                <w:szCs w:val="24"/>
              </w:rPr>
            </w:pPr>
            <w:r>
              <w:rPr>
                <w:rFonts w:ascii="Arial" w:eastAsia="Arial" w:hAnsi="Arial" w:cs="Arial"/>
                <w:b/>
                <w:spacing w:val="1"/>
                <w:sz w:val="24"/>
                <w:szCs w:val="24"/>
              </w:rPr>
              <w:t>to</w:t>
            </w:r>
          </w:p>
          <w:p w:rsidR="00BD782D" w:rsidRPr="00C76C6E" w:rsidRDefault="00BD782D" w:rsidP="0023633E">
            <w:pPr>
              <w:spacing w:before="69"/>
              <w:jc w:val="center"/>
              <w:rPr>
                <w:rFonts w:ascii="Arial" w:eastAsia="Arial" w:hAnsi="Arial" w:cs="Arial"/>
                <w:b/>
                <w:spacing w:val="1"/>
                <w:sz w:val="24"/>
                <w:szCs w:val="24"/>
              </w:rPr>
            </w:pPr>
            <w:r>
              <w:rPr>
                <w:rFonts w:ascii="Arial" w:eastAsia="Arial" w:hAnsi="Arial" w:cs="Arial"/>
                <w:b/>
                <w:spacing w:val="1"/>
                <w:sz w:val="24"/>
                <w:szCs w:val="24"/>
              </w:rPr>
              <w:t>2015-6</w:t>
            </w:r>
          </w:p>
        </w:tc>
      </w:tr>
      <w:tr w:rsidR="00BD782D" w:rsidRPr="00C76C6E" w:rsidTr="009C22CC">
        <w:trPr>
          <w:trHeight w:hRule="exact" w:val="2835"/>
        </w:trPr>
        <w:tc>
          <w:tcPr>
            <w:tcW w:w="2022" w:type="dxa"/>
            <w:vMerge/>
          </w:tcPr>
          <w:p w:rsidR="00BD782D" w:rsidRPr="00C76C6E" w:rsidRDefault="00BD782D" w:rsidP="00322523">
            <w:pPr>
              <w:ind w:left="40"/>
              <w:jc w:val="center"/>
              <w:rPr>
                <w:rFonts w:ascii="Arial" w:eastAsia="Arial" w:hAnsi="Arial" w:cs="Arial"/>
                <w:b/>
                <w:sz w:val="24"/>
                <w:szCs w:val="24"/>
              </w:rPr>
            </w:pPr>
          </w:p>
        </w:tc>
        <w:tc>
          <w:tcPr>
            <w:tcW w:w="7522" w:type="dxa"/>
          </w:tcPr>
          <w:p w:rsidR="00BD782D" w:rsidRPr="00C76C6E" w:rsidRDefault="00BD782D" w:rsidP="00BD782D">
            <w:pPr>
              <w:spacing w:before="69" w:line="360" w:lineRule="auto"/>
              <w:ind w:left="269"/>
              <w:jc w:val="both"/>
              <w:rPr>
                <w:rFonts w:ascii="Arial" w:eastAsia="Arial" w:hAnsi="Arial" w:cs="Arial"/>
                <w:b/>
                <w:sz w:val="24"/>
                <w:szCs w:val="24"/>
              </w:rPr>
            </w:pPr>
            <w:r w:rsidRPr="00C76C6E">
              <w:rPr>
                <w:rFonts w:ascii="Arial" w:eastAsia="Arial" w:hAnsi="Arial" w:cs="Arial"/>
                <w:b/>
                <w:spacing w:val="2"/>
                <w:sz w:val="24"/>
                <w:szCs w:val="24"/>
              </w:rPr>
              <w:t xml:space="preserve">HAUI University </w:t>
            </w:r>
            <w:r w:rsidRPr="00C76C6E">
              <w:rPr>
                <w:rFonts w:ascii="Arial" w:eastAsia="Arial" w:hAnsi="Arial" w:cs="Arial"/>
                <w:b/>
                <w:sz w:val="24"/>
                <w:szCs w:val="24"/>
              </w:rPr>
              <w:t>–</w:t>
            </w:r>
            <w:r w:rsidRPr="00C76C6E">
              <w:rPr>
                <w:rFonts w:ascii="Arial" w:eastAsia="Arial" w:hAnsi="Arial" w:cs="Arial"/>
                <w:b/>
                <w:spacing w:val="2"/>
                <w:sz w:val="24"/>
                <w:szCs w:val="24"/>
              </w:rPr>
              <w:t xml:space="preserve"> </w:t>
            </w:r>
            <w:r w:rsidRPr="00C76C6E">
              <w:rPr>
                <w:rFonts w:ascii="Arial" w:eastAsia="Arial" w:hAnsi="Arial" w:cs="Arial"/>
                <w:b/>
                <w:sz w:val="24"/>
                <w:szCs w:val="24"/>
              </w:rPr>
              <w:t>Robot SMP (</w:t>
            </w:r>
            <w:r w:rsidRPr="00C76C6E">
              <w:rPr>
                <w:rFonts w:ascii="Arial" w:eastAsia="Arial" w:hAnsi="Arial" w:cs="Arial"/>
                <w:b/>
                <w:spacing w:val="2"/>
                <w:sz w:val="24"/>
                <w:szCs w:val="24"/>
              </w:rPr>
              <w:t xml:space="preserve">Thesis &amp; </w:t>
            </w:r>
            <w:r w:rsidRPr="00C76C6E">
              <w:rPr>
                <w:rFonts w:ascii="Arial" w:hAnsi="Arial" w:cs="Arial"/>
                <w:b/>
                <w:color w:val="333333"/>
                <w:sz w:val="24"/>
                <w:szCs w:val="24"/>
                <w:shd w:val="clear" w:color="auto" w:fill="FFFFFF"/>
              </w:rPr>
              <w:t>Scientific researches</w:t>
            </w:r>
            <w:r w:rsidRPr="00C76C6E">
              <w:rPr>
                <w:rFonts w:ascii="Arial" w:eastAsia="Arial" w:hAnsi="Arial" w:cs="Arial"/>
                <w:b/>
                <w:spacing w:val="2"/>
                <w:sz w:val="24"/>
                <w:szCs w:val="24"/>
              </w:rPr>
              <w:t>)</w:t>
            </w:r>
          </w:p>
          <w:p w:rsidR="00BD782D" w:rsidRPr="00C76C6E" w:rsidRDefault="00BD782D" w:rsidP="00CE44B8">
            <w:pPr>
              <w:spacing w:before="69" w:line="360" w:lineRule="auto"/>
              <w:ind w:left="269" w:right="283"/>
              <w:jc w:val="both"/>
              <w:rPr>
                <w:rFonts w:ascii="Arial" w:eastAsia="Calibri" w:hAnsi="Arial" w:cs="Arial"/>
                <w:spacing w:val="1"/>
                <w:sz w:val="24"/>
                <w:szCs w:val="24"/>
              </w:rPr>
            </w:pPr>
            <w:r w:rsidRPr="005A7405">
              <w:rPr>
                <w:rFonts w:ascii="Arial" w:eastAsia="Calibri" w:hAnsi="Arial" w:cs="Arial"/>
                <w:spacing w:val="1"/>
                <w:sz w:val="24"/>
                <w:szCs w:val="24"/>
                <w:u w:val="single"/>
              </w:rPr>
              <w:t>Roles:</w:t>
            </w:r>
            <w:r w:rsidRPr="00C76C6E">
              <w:rPr>
                <w:rFonts w:ascii="Arial" w:eastAsia="Calibri" w:hAnsi="Arial" w:cs="Arial"/>
                <w:spacing w:val="1"/>
                <w:sz w:val="24"/>
                <w:szCs w:val="24"/>
              </w:rPr>
              <w:t xml:space="preserve"> Team leader, Mechanic designer, Developer</w:t>
            </w:r>
          </w:p>
          <w:p w:rsidR="00BD782D" w:rsidRPr="009B3BCB" w:rsidRDefault="009B3BCB" w:rsidP="00CE44B8">
            <w:pPr>
              <w:spacing w:before="69" w:line="360" w:lineRule="auto"/>
              <w:ind w:left="269" w:right="283"/>
              <w:jc w:val="both"/>
              <w:rPr>
                <w:rFonts w:ascii="Arial" w:eastAsia="Calibri" w:hAnsi="Arial" w:cs="Arial"/>
                <w:spacing w:val="1"/>
                <w:sz w:val="24"/>
                <w:szCs w:val="24"/>
              </w:rPr>
            </w:pPr>
            <w:r>
              <w:rPr>
                <w:rFonts w:ascii="Arial" w:eastAsia="Calibri" w:hAnsi="Arial" w:cs="Arial"/>
                <w:spacing w:val="1"/>
                <w:sz w:val="24"/>
                <w:szCs w:val="24"/>
                <w:u w:val="single"/>
              </w:rPr>
              <w:t>Description:</w:t>
            </w:r>
            <w:r>
              <w:rPr>
                <w:rFonts w:ascii="Arial" w:eastAsia="Calibri" w:hAnsi="Arial" w:cs="Arial"/>
                <w:spacing w:val="1"/>
                <w:sz w:val="24"/>
                <w:szCs w:val="24"/>
              </w:rPr>
              <w:t xml:space="preserve"> SMP is one kind of terrain robot</w:t>
            </w:r>
            <w:r w:rsidR="00CE44B8">
              <w:rPr>
                <w:rFonts w:ascii="Arial" w:eastAsia="Calibri" w:hAnsi="Arial" w:cs="Arial"/>
                <w:spacing w:val="1"/>
                <w:sz w:val="24"/>
                <w:szCs w:val="24"/>
              </w:rPr>
              <w:t xml:space="preserve">, has four wheel, </w:t>
            </w:r>
            <w:r w:rsidR="00F5781D">
              <w:rPr>
                <w:rFonts w:ascii="Arial" w:eastAsia="Calibri" w:hAnsi="Arial" w:cs="Arial"/>
                <w:spacing w:val="1"/>
                <w:sz w:val="24"/>
                <w:szCs w:val="24"/>
              </w:rPr>
              <w:t>non-coplanar when moving</w:t>
            </w:r>
            <w:r w:rsidR="00CE44B8">
              <w:rPr>
                <w:rFonts w:ascii="Arial" w:eastAsia="Calibri" w:hAnsi="Arial" w:cs="Arial"/>
                <w:spacing w:val="1"/>
                <w:sz w:val="24"/>
                <w:szCs w:val="24"/>
              </w:rPr>
              <w:t xml:space="preserve">. Robot </w:t>
            </w:r>
            <w:r w:rsidR="00CE44B8">
              <w:rPr>
                <w:rFonts w:ascii="Arial" w:eastAsia="Arial" w:hAnsi="Arial" w:cs="Arial"/>
                <w:spacing w:val="2"/>
                <w:sz w:val="24"/>
                <w:szCs w:val="24"/>
              </w:rPr>
              <w:t>be controlled remotely over the radio and a camera on chassis. It</w:t>
            </w:r>
            <w:r w:rsidR="00CE44B8">
              <w:rPr>
                <w:rFonts w:ascii="Arial" w:eastAsia="Calibri" w:hAnsi="Arial" w:cs="Arial"/>
                <w:spacing w:val="1"/>
                <w:sz w:val="24"/>
                <w:szCs w:val="24"/>
              </w:rPr>
              <w:t xml:space="preserve"> is equipped a robot arm to grip things too. </w:t>
            </w:r>
          </w:p>
        </w:tc>
        <w:tc>
          <w:tcPr>
            <w:tcW w:w="1161" w:type="dxa"/>
            <w:tcBorders>
              <w:bottom w:val="single" w:sz="4" w:space="0" w:color="auto"/>
            </w:tcBorders>
          </w:tcPr>
          <w:p w:rsidR="009B3BCB" w:rsidRDefault="009B3BCB" w:rsidP="009B3BCB">
            <w:pPr>
              <w:spacing w:line="360" w:lineRule="auto"/>
              <w:jc w:val="center"/>
              <w:rPr>
                <w:rFonts w:ascii="Arial" w:eastAsia="Arial" w:hAnsi="Arial" w:cs="Arial"/>
                <w:b/>
                <w:spacing w:val="1"/>
                <w:sz w:val="24"/>
                <w:szCs w:val="24"/>
              </w:rPr>
            </w:pPr>
            <w:r>
              <w:rPr>
                <w:rFonts w:ascii="Arial" w:eastAsia="Arial" w:hAnsi="Arial" w:cs="Arial"/>
                <w:b/>
                <w:spacing w:val="1"/>
                <w:sz w:val="24"/>
                <w:szCs w:val="24"/>
              </w:rPr>
              <w:t>from</w:t>
            </w:r>
          </w:p>
          <w:p w:rsidR="00BD782D" w:rsidRPr="00C76C6E" w:rsidRDefault="00BD782D" w:rsidP="0023633E">
            <w:pPr>
              <w:jc w:val="center"/>
              <w:rPr>
                <w:rFonts w:ascii="Arial" w:eastAsia="Arial" w:hAnsi="Arial" w:cs="Arial"/>
                <w:b/>
                <w:spacing w:val="1"/>
                <w:sz w:val="24"/>
                <w:szCs w:val="24"/>
              </w:rPr>
            </w:pPr>
            <w:r w:rsidRPr="00C76C6E">
              <w:rPr>
                <w:rFonts w:ascii="Arial" w:eastAsia="Arial" w:hAnsi="Arial" w:cs="Arial"/>
                <w:b/>
                <w:spacing w:val="1"/>
                <w:sz w:val="24"/>
                <w:szCs w:val="24"/>
              </w:rPr>
              <w:t>20</w:t>
            </w:r>
            <w:r w:rsidRPr="00C76C6E">
              <w:rPr>
                <w:rFonts w:ascii="Arial" w:eastAsia="Arial" w:hAnsi="Arial" w:cs="Arial"/>
                <w:b/>
                <w:spacing w:val="-1"/>
                <w:sz w:val="24"/>
                <w:szCs w:val="24"/>
              </w:rPr>
              <w:t>1</w:t>
            </w:r>
            <w:r>
              <w:rPr>
                <w:rFonts w:ascii="Arial" w:eastAsia="Arial" w:hAnsi="Arial" w:cs="Arial"/>
                <w:b/>
                <w:spacing w:val="1"/>
                <w:sz w:val="24"/>
                <w:szCs w:val="24"/>
              </w:rPr>
              <w:t>5</w:t>
            </w:r>
            <w:r w:rsidRPr="00C76C6E">
              <w:rPr>
                <w:rFonts w:ascii="Arial" w:eastAsia="Arial" w:hAnsi="Arial" w:cs="Arial"/>
                <w:b/>
                <w:spacing w:val="-1"/>
                <w:sz w:val="24"/>
                <w:szCs w:val="24"/>
              </w:rPr>
              <w:t>-</w:t>
            </w:r>
            <w:r>
              <w:rPr>
                <w:rFonts w:ascii="Arial" w:eastAsia="Arial" w:hAnsi="Arial" w:cs="Arial"/>
                <w:b/>
                <w:spacing w:val="1"/>
                <w:sz w:val="24"/>
                <w:szCs w:val="24"/>
              </w:rPr>
              <w:t>9</w:t>
            </w:r>
          </w:p>
          <w:p w:rsidR="00BD782D" w:rsidRDefault="00BD782D" w:rsidP="0023633E">
            <w:pPr>
              <w:spacing w:before="69"/>
              <w:jc w:val="center"/>
              <w:rPr>
                <w:rFonts w:ascii="Arial" w:eastAsia="Arial" w:hAnsi="Arial" w:cs="Arial"/>
                <w:b/>
                <w:spacing w:val="1"/>
                <w:sz w:val="24"/>
                <w:szCs w:val="24"/>
              </w:rPr>
            </w:pPr>
            <w:r>
              <w:rPr>
                <w:rFonts w:ascii="Arial" w:eastAsia="Arial" w:hAnsi="Arial" w:cs="Arial"/>
                <w:b/>
                <w:spacing w:val="1"/>
                <w:sz w:val="24"/>
                <w:szCs w:val="24"/>
              </w:rPr>
              <w:t>to</w:t>
            </w:r>
          </w:p>
          <w:p w:rsidR="00BD782D" w:rsidRPr="00C76C6E" w:rsidRDefault="00BD782D" w:rsidP="0023633E">
            <w:pPr>
              <w:spacing w:before="69"/>
              <w:jc w:val="center"/>
              <w:rPr>
                <w:rFonts w:ascii="Arial" w:eastAsia="Arial" w:hAnsi="Arial" w:cs="Arial"/>
                <w:b/>
                <w:spacing w:val="1"/>
                <w:sz w:val="24"/>
                <w:szCs w:val="24"/>
              </w:rPr>
            </w:pPr>
            <w:r>
              <w:rPr>
                <w:rFonts w:ascii="Arial" w:eastAsia="Arial" w:hAnsi="Arial" w:cs="Arial"/>
                <w:b/>
                <w:spacing w:val="1"/>
                <w:sz w:val="24"/>
                <w:szCs w:val="24"/>
              </w:rPr>
              <w:t>2016-6</w:t>
            </w:r>
          </w:p>
        </w:tc>
      </w:tr>
      <w:tr w:rsidR="00BD782D" w:rsidRPr="00C76C6E" w:rsidTr="009C22CC">
        <w:trPr>
          <w:trHeight w:hRule="exact" w:val="2567"/>
        </w:trPr>
        <w:tc>
          <w:tcPr>
            <w:tcW w:w="2022" w:type="dxa"/>
            <w:vMerge/>
          </w:tcPr>
          <w:p w:rsidR="00BD782D" w:rsidRPr="00C76C6E" w:rsidRDefault="00BD782D" w:rsidP="00322523">
            <w:pPr>
              <w:jc w:val="center"/>
              <w:rPr>
                <w:rFonts w:ascii="Arial" w:hAnsi="Arial" w:cs="Arial"/>
                <w:sz w:val="24"/>
                <w:szCs w:val="24"/>
              </w:rPr>
            </w:pPr>
          </w:p>
        </w:tc>
        <w:tc>
          <w:tcPr>
            <w:tcW w:w="7522" w:type="dxa"/>
            <w:tcBorders>
              <w:right w:val="single" w:sz="4" w:space="0" w:color="auto"/>
            </w:tcBorders>
          </w:tcPr>
          <w:p w:rsidR="00BD782D" w:rsidRPr="00C76C6E" w:rsidRDefault="00BD782D" w:rsidP="00BD782D">
            <w:pPr>
              <w:spacing w:before="69" w:line="360" w:lineRule="auto"/>
              <w:ind w:left="269"/>
              <w:jc w:val="both"/>
              <w:rPr>
                <w:rFonts w:ascii="Arial" w:eastAsia="Arial" w:hAnsi="Arial" w:cs="Arial"/>
                <w:b/>
                <w:sz w:val="24"/>
                <w:szCs w:val="24"/>
              </w:rPr>
            </w:pPr>
            <w:r w:rsidRPr="00C76C6E">
              <w:rPr>
                <w:rFonts w:ascii="Arial" w:eastAsia="Arial" w:hAnsi="Arial" w:cs="Arial"/>
                <w:b/>
                <w:spacing w:val="2"/>
                <w:sz w:val="24"/>
                <w:szCs w:val="24"/>
              </w:rPr>
              <w:t>NTQ Solutions</w:t>
            </w:r>
            <w:r w:rsidRPr="00C76C6E">
              <w:rPr>
                <w:rFonts w:ascii="Arial" w:eastAsia="Arial" w:hAnsi="Arial" w:cs="Arial"/>
                <w:b/>
                <w:spacing w:val="4"/>
                <w:sz w:val="24"/>
                <w:szCs w:val="24"/>
              </w:rPr>
              <w:t xml:space="preserve"> </w:t>
            </w:r>
            <w:r w:rsidRPr="00C76C6E">
              <w:rPr>
                <w:rFonts w:ascii="Arial" w:eastAsia="Arial" w:hAnsi="Arial" w:cs="Arial"/>
                <w:b/>
                <w:sz w:val="24"/>
                <w:szCs w:val="24"/>
              </w:rPr>
              <w:t>–</w:t>
            </w:r>
            <w:r w:rsidRPr="00C76C6E">
              <w:rPr>
                <w:rFonts w:ascii="Arial" w:eastAsia="Arial" w:hAnsi="Arial" w:cs="Arial"/>
                <w:b/>
                <w:spacing w:val="2"/>
                <w:sz w:val="24"/>
                <w:szCs w:val="24"/>
              </w:rPr>
              <w:t xml:space="preserve"> </w:t>
            </w:r>
            <w:r w:rsidRPr="00C76C6E">
              <w:rPr>
                <w:rFonts w:ascii="Arial" w:eastAsia="Arial" w:hAnsi="Arial" w:cs="Arial"/>
                <w:b/>
                <w:sz w:val="24"/>
                <w:szCs w:val="24"/>
              </w:rPr>
              <w:t>“Kiosk” Receptionist robot</w:t>
            </w:r>
          </w:p>
          <w:p w:rsidR="00BD782D" w:rsidRDefault="00BD782D" w:rsidP="00BD782D">
            <w:pPr>
              <w:spacing w:before="69" w:line="360" w:lineRule="auto"/>
              <w:ind w:left="269"/>
              <w:jc w:val="both"/>
              <w:rPr>
                <w:rFonts w:ascii="Arial" w:eastAsia="Calibri" w:hAnsi="Arial" w:cs="Arial"/>
                <w:spacing w:val="1"/>
                <w:sz w:val="24"/>
                <w:szCs w:val="24"/>
              </w:rPr>
            </w:pPr>
            <w:r w:rsidRPr="005A7405">
              <w:rPr>
                <w:rFonts w:ascii="Arial" w:eastAsia="Arial" w:hAnsi="Arial" w:cs="Arial"/>
                <w:sz w:val="24"/>
                <w:szCs w:val="24"/>
                <w:u w:val="single"/>
              </w:rPr>
              <w:t>Roles:</w:t>
            </w:r>
            <w:r>
              <w:rPr>
                <w:rFonts w:ascii="Arial" w:eastAsia="Arial" w:hAnsi="Arial" w:cs="Arial"/>
                <w:sz w:val="24"/>
                <w:szCs w:val="24"/>
              </w:rPr>
              <w:t xml:space="preserve"> </w:t>
            </w:r>
            <w:r w:rsidRPr="00C76C6E">
              <w:rPr>
                <w:rFonts w:ascii="Arial" w:eastAsia="Calibri" w:hAnsi="Arial" w:cs="Arial"/>
                <w:spacing w:val="1"/>
                <w:sz w:val="24"/>
                <w:szCs w:val="24"/>
              </w:rPr>
              <w:t>Mechanic designer, Dev</w:t>
            </w:r>
            <w:bookmarkStart w:id="0" w:name="_GoBack"/>
            <w:bookmarkEnd w:id="0"/>
            <w:r w:rsidRPr="00C76C6E">
              <w:rPr>
                <w:rFonts w:ascii="Arial" w:eastAsia="Calibri" w:hAnsi="Arial" w:cs="Arial"/>
                <w:spacing w:val="1"/>
                <w:sz w:val="24"/>
                <w:szCs w:val="24"/>
              </w:rPr>
              <w:t>eloper</w:t>
            </w:r>
          </w:p>
          <w:p w:rsidR="00BD782D" w:rsidRPr="00CE44B8" w:rsidRDefault="00BD782D" w:rsidP="00CE44B8">
            <w:pPr>
              <w:spacing w:before="69" w:line="360" w:lineRule="auto"/>
              <w:ind w:left="269"/>
              <w:jc w:val="both"/>
              <w:rPr>
                <w:rFonts w:ascii="Arial" w:eastAsia="Calibri" w:hAnsi="Arial" w:cs="Arial"/>
                <w:spacing w:val="1"/>
                <w:sz w:val="24"/>
                <w:szCs w:val="24"/>
              </w:rPr>
            </w:pPr>
            <w:r w:rsidRPr="00BD782D">
              <w:rPr>
                <w:rFonts w:ascii="Arial" w:eastAsia="Calibri" w:hAnsi="Arial" w:cs="Arial"/>
                <w:spacing w:val="1"/>
                <w:sz w:val="24"/>
                <w:szCs w:val="24"/>
                <w:u w:val="single"/>
              </w:rPr>
              <w:t>Description:</w:t>
            </w:r>
            <w:r w:rsidR="002907D5">
              <w:rPr>
                <w:rFonts w:ascii="Arial" w:eastAsia="Calibri" w:hAnsi="Arial" w:cs="Arial"/>
                <w:spacing w:val="1"/>
                <w:sz w:val="24"/>
                <w:szCs w:val="24"/>
              </w:rPr>
              <w:t xml:space="preserve"> </w:t>
            </w:r>
            <w:r w:rsidR="002907D5" w:rsidRPr="002907D5">
              <w:rPr>
                <w:rFonts w:ascii="Arial" w:eastAsia="Calibri" w:hAnsi="Arial" w:cs="Arial"/>
                <w:spacing w:val="1"/>
                <w:sz w:val="24"/>
                <w:szCs w:val="24"/>
              </w:rPr>
              <w:t>This goal of this project is to develop a robot which can move automatically in a shopping mall and give guidance to the nearest guest.</w:t>
            </w:r>
          </w:p>
        </w:tc>
        <w:tc>
          <w:tcPr>
            <w:tcW w:w="1161" w:type="dxa"/>
            <w:tcBorders>
              <w:top w:val="single" w:sz="4" w:space="0" w:color="auto"/>
              <w:left w:val="single" w:sz="4" w:space="0" w:color="auto"/>
              <w:bottom w:val="single" w:sz="4" w:space="0" w:color="auto"/>
            </w:tcBorders>
          </w:tcPr>
          <w:p w:rsidR="009B3BCB" w:rsidRDefault="009B3BCB" w:rsidP="009B3BCB">
            <w:pPr>
              <w:spacing w:before="69"/>
              <w:jc w:val="center"/>
              <w:rPr>
                <w:rFonts w:ascii="Arial" w:eastAsia="Arial" w:hAnsi="Arial" w:cs="Arial"/>
                <w:b/>
                <w:spacing w:val="1"/>
                <w:sz w:val="24"/>
                <w:szCs w:val="24"/>
              </w:rPr>
            </w:pPr>
            <w:r>
              <w:rPr>
                <w:rFonts w:ascii="Arial" w:eastAsia="Arial" w:hAnsi="Arial" w:cs="Arial"/>
                <w:b/>
                <w:spacing w:val="1"/>
                <w:sz w:val="24"/>
                <w:szCs w:val="24"/>
              </w:rPr>
              <w:t>from</w:t>
            </w:r>
          </w:p>
          <w:p w:rsidR="00BD782D" w:rsidRPr="009B3BCB" w:rsidRDefault="00BD782D" w:rsidP="009B3BCB">
            <w:pPr>
              <w:spacing w:before="69"/>
              <w:jc w:val="center"/>
              <w:rPr>
                <w:rFonts w:ascii="Arial" w:eastAsia="Arial" w:hAnsi="Arial" w:cs="Arial"/>
                <w:b/>
                <w:spacing w:val="1"/>
                <w:sz w:val="24"/>
                <w:szCs w:val="24"/>
              </w:rPr>
            </w:pPr>
            <w:r w:rsidRPr="00C76C6E">
              <w:rPr>
                <w:rFonts w:ascii="Arial" w:eastAsia="Arial" w:hAnsi="Arial" w:cs="Arial"/>
                <w:b/>
                <w:spacing w:val="1"/>
                <w:sz w:val="24"/>
                <w:szCs w:val="24"/>
              </w:rPr>
              <w:t>201</w:t>
            </w:r>
            <w:r>
              <w:rPr>
                <w:rFonts w:ascii="Arial" w:eastAsia="Arial" w:hAnsi="Arial" w:cs="Arial"/>
                <w:b/>
                <w:spacing w:val="1"/>
                <w:sz w:val="24"/>
                <w:szCs w:val="24"/>
              </w:rPr>
              <w:t>6</w:t>
            </w:r>
            <w:r w:rsidRPr="00C76C6E">
              <w:rPr>
                <w:rFonts w:ascii="Arial" w:eastAsia="Arial" w:hAnsi="Arial" w:cs="Arial"/>
                <w:b/>
                <w:spacing w:val="1"/>
                <w:sz w:val="24"/>
                <w:szCs w:val="24"/>
              </w:rPr>
              <w:t>-</w:t>
            </w:r>
            <w:r w:rsidR="00CE44B8">
              <w:rPr>
                <w:rFonts w:ascii="Arial" w:eastAsia="Arial" w:hAnsi="Arial" w:cs="Arial"/>
                <w:b/>
                <w:spacing w:val="1"/>
                <w:sz w:val="24"/>
                <w:szCs w:val="24"/>
              </w:rPr>
              <w:t>6</w:t>
            </w:r>
          </w:p>
        </w:tc>
      </w:tr>
      <w:tr w:rsidR="00BD782D" w:rsidRPr="00C76C6E" w:rsidTr="009C22CC">
        <w:trPr>
          <w:trHeight w:hRule="exact" w:val="1717"/>
        </w:trPr>
        <w:tc>
          <w:tcPr>
            <w:tcW w:w="2022" w:type="dxa"/>
            <w:vMerge/>
          </w:tcPr>
          <w:p w:rsidR="00BD782D" w:rsidRPr="00C76C6E" w:rsidRDefault="00BD782D" w:rsidP="00322523">
            <w:pPr>
              <w:jc w:val="center"/>
              <w:rPr>
                <w:rFonts w:ascii="Arial" w:hAnsi="Arial" w:cs="Arial"/>
                <w:sz w:val="24"/>
                <w:szCs w:val="24"/>
              </w:rPr>
            </w:pPr>
          </w:p>
        </w:tc>
        <w:tc>
          <w:tcPr>
            <w:tcW w:w="7522" w:type="dxa"/>
          </w:tcPr>
          <w:p w:rsidR="00BD782D" w:rsidRPr="00C76C6E" w:rsidRDefault="00BD782D" w:rsidP="00BD782D">
            <w:pPr>
              <w:spacing w:before="69" w:line="360" w:lineRule="auto"/>
              <w:ind w:left="269"/>
              <w:jc w:val="both"/>
              <w:rPr>
                <w:rFonts w:ascii="Arial" w:eastAsia="Arial" w:hAnsi="Arial" w:cs="Arial"/>
                <w:b/>
                <w:sz w:val="24"/>
                <w:szCs w:val="24"/>
              </w:rPr>
            </w:pPr>
            <w:r w:rsidRPr="00C76C6E">
              <w:rPr>
                <w:rFonts w:ascii="Arial" w:eastAsia="Arial" w:hAnsi="Arial" w:cs="Arial"/>
                <w:b/>
                <w:spacing w:val="2"/>
                <w:sz w:val="24"/>
                <w:szCs w:val="24"/>
              </w:rPr>
              <w:t>NTQ Solutions</w:t>
            </w:r>
            <w:r w:rsidRPr="00C76C6E">
              <w:rPr>
                <w:rFonts w:ascii="Arial" w:eastAsia="Arial" w:hAnsi="Arial" w:cs="Arial"/>
                <w:b/>
                <w:spacing w:val="4"/>
                <w:sz w:val="24"/>
                <w:szCs w:val="24"/>
              </w:rPr>
              <w:t xml:space="preserve"> </w:t>
            </w:r>
            <w:r w:rsidRPr="00C76C6E">
              <w:rPr>
                <w:rFonts w:ascii="Arial" w:eastAsia="Arial" w:hAnsi="Arial" w:cs="Arial"/>
                <w:b/>
                <w:sz w:val="24"/>
                <w:szCs w:val="24"/>
              </w:rPr>
              <w:t>–</w:t>
            </w:r>
            <w:r w:rsidRPr="00C76C6E">
              <w:rPr>
                <w:rFonts w:ascii="Arial" w:eastAsia="Arial" w:hAnsi="Arial" w:cs="Arial"/>
                <w:b/>
                <w:spacing w:val="2"/>
                <w:sz w:val="24"/>
                <w:szCs w:val="24"/>
              </w:rPr>
              <w:t xml:space="preserve"> </w:t>
            </w:r>
            <w:r>
              <w:rPr>
                <w:rFonts w:ascii="Arial" w:eastAsia="Arial" w:hAnsi="Arial" w:cs="Arial"/>
                <w:b/>
                <w:sz w:val="24"/>
                <w:szCs w:val="24"/>
              </w:rPr>
              <w:t>Wifi IoT</w:t>
            </w:r>
          </w:p>
          <w:p w:rsidR="00BD782D" w:rsidRDefault="00BD782D" w:rsidP="00BD782D">
            <w:pPr>
              <w:spacing w:before="69" w:line="360" w:lineRule="auto"/>
              <w:ind w:left="269"/>
              <w:jc w:val="both"/>
              <w:rPr>
                <w:rFonts w:ascii="Arial" w:eastAsia="Calibri" w:hAnsi="Arial" w:cs="Arial"/>
                <w:spacing w:val="1"/>
                <w:sz w:val="24"/>
                <w:szCs w:val="24"/>
              </w:rPr>
            </w:pPr>
            <w:r w:rsidRPr="005A7405">
              <w:rPr>
                <w:rFonts w:ascii="Arial" w:eastAsia="Arial" w:hAnsi="Arial" w:cs="Arial"/>
                <w:sz w:val="24"/>
                <w:szCs w:val="24"/>
                <w:u w:val="single"/>
              </w:rPr>
              <w:t>Roles:</w:t>
            </w:r>
            <w:r>
              <w:rPr>
                <w:rFonts w:ascii="Arial" w:eastAsia="Arial" w:hAnsi="Arial" w:cs="Arial"/>
                <w:sz w:val="24"/>
                <w:szCs w:val="24"/>
              </w:rPr>
              <w:t xml:space="preserve"> </w:t>
            </w:r>
            <w:r w:rsidRPr="00C76C6E">
              <w:rPr>
                <w:rFonts w:ascii="Arial" w:eastAsia="Calibri" w:hAnsi="Arial" w:cs="Arial"/>
                <w:spacing w:val="1"/>
                <w:sz w:val="24"/>
                <w:szCs w:val="24"/>
              </w:rPr>
              <w:t>Mechanic designer, Developer</w:t>
            </w:r>
          </w:p>
          <w:p w:rsidR="00BD782D" w:rsidRPr="00C76C6E" w:rsidRDefault="00BD782D" w:rsidP="00BD782D">
            <w:pPr>
              <w:tabs>
                <w:tab w:val="left" w:pos="408"/>
              </w:tabs>
              <w:spacing w:line="360" w:lineRule="auto"/>
              <w:ind w:left="293"/>
              <w:jc w:val="both"/>
              <w:rPr>
                <w:rFonts w:ascii="Arial" w:hAnsi="Arial" w:cs="Arial"/>
                <w:sz w:val="24"/>
                <w:szCs w:val="24"/>
              </w:rPr>
            </w:pPr>
            <w:r w:rsidRPr="00BD782D">
              <w:rPr>
                <w:rFonts w:ascii="Arial" w:eastAsia="Calibri" w:hAnsi="Arial" w:cs="Arial"/>
                <w:spacing w:val="1"/>
                <w:sz w:val="24"/>
                <w:szCs w:val="24"/>
                <w:u w:val="single"/>
              </w:rPr>
              <w:t>Description:</w:t>
            </w:r>
          </w:p>
        </w:tc>
        <w:tc>
          <w:tcPr>
            <w:tcW w:w="1161" w:type="dxa"/>
            <w:tcBorders>
              <w:top w:val="single" w:sz="4" w:space="0" w:color="auto"/>
            </w:tcBorders>
          </w:tcPr>
          <w:p w:rsidR="009B3BCB" w:rsidRDefault="009B3BCB" w:rsidP="0023633E">
            <w:pPr>
              <w:spacing w:before="69"/>
              <w:jc w:val="center"/>
              <w:rPr>
                <w:rFonts w:ascii="Arial" w:eastAsia="Calibri" w:hAnsi="Arial" w:cs="Arial"/>
                <w:b/>
                <w:spacing w:val="1"/>
                <w:sz w:val="24"/>
                <w:szCs w:val="24"/>
              </w:rPr>
            </w:pPr>
            <w:r>
              <w:rPr>
                <w:rFonts w:ascii="Arial" w:eastAsia="Calibri" w:hAnsi="Arial" w:cs="Arial"/>
                <w:b/>
                <w:spacing w:val="1"/>
                <w:sz w:val="24"/>
                <w:szCs w:val="24"/>
              </w:rPr>
              <w:t>from</w:t>
            </w:r>
          </w:p>
          <w:p w:rsidR="00BD782D" w:rsidRPr="00C76C6E" w:rsidRDefault="00BD782D" w:rsidP="0023633E">
            <w:pPr>
              <w:spacing w:before="69"/>
              <w:jc w:val="center"/>
              <w:rPr>
                <w:rFonts w:ascii="Arial" w:eastAsia="Arial" w:hAnsi="Arial" w:cs="Arial"/>
                <w:b/>
                <w:spacing w:val="2"/>
                <w:sz w:val="24"/>
                <w:szCs w:val="24"/>
              </w:rPr>
            </w:pPr>
            <w:r w:rsidRPr="00C76C6E">
              <w:rPr>
                <w:rFonts w:ascii="Arial" w:eastAsia="Calibri" w:hAnsi="Arial" w:cs="Arial"/>
                <w:b/>
                <w:spacing w:val="1"/>
                <w:sz w:val="24"/>
                <w:szCs w:val="24"/>
              </w:rPr>
              <w:t>2016-12</w:t>
            </w:r>
          </w:p>
        </w:tc>
      </w:tr>
      <w:tr w:rsidR="00C76C6E" w:rsidRPr="00C76C6E" w:rsidTr="009C22CC">
        <w:trPr>
          <w:trHeight w:hRule="exact" w:val="2226"/>
        </w:trPr>
        <w:tc>
          <w:tcPr>
            <w:tcW w:w="2022" w:type="dxa"/>
          </w:tcPr>
          <w:p w:rsidR="00C76C6E" w:rsidRPr="00C76C6E" w:rsidRDefault="00C76C6E" w:rsidP="00322523">
            <w:pPr>
              <w:spacing w:before="5" w:line="120" w:lineRule="exact"/>
              <w:jc w:val="center"/>
              <w:rPr>
                <w:rFonts w:ascii="Arial" w:hAnsi="Arial" w:cs="Arial"/>
                <w:sz w:val="24"/>
                <w:szCs w:val="24"/>
              </w:rPr>
            </w:pPr>
          </w:p>
          <w:p w:rsidR="00C76C6E" w:rsidRPr="00C76C6E" w:rsidRDefault="00C76C6E" w:rsidP="00322523">
            <w:pPr>
              <w:jc w:val="center"/>
              <w:rPr>
                <w:rFonts w:ascii="Arial" w:eastAsia="Arial" w:hAnsi="Arial" w:cs="Arial"/>
                <w:sz w:val="24"/>
                <w:szCs w:val="24"/>
              </w:rPr>
            </w:pPr>
            <w:r w:rsidRPr="00C76C6E">
              <w:rPr>
                <w:rFonts w:ascii="Arial" w:eastAsia="Arial" w:hAnsi="Arial" w:cs="Arial"/>
                <w:b/>
                <w:spacing w:val="-8"/>
                <w:sz w:val="24"/>
                <w:szCs w:val="24"/>
              </w:rPr>
              <w:t>Experience with</w:t>
            </w:r>
          </w:p>
        </w:tc>
        <w:tc>
          <w:tcPr>
            <w:tcW w:w="7522" w:type="dxa"/>
          </w:tcPr>
          <w:p w:rsidR="0006607F" w:rsidRPr="00BD782D" w:rsidRDefault="0006607F" w:rsidP="00BD782D">
            <w:pPr>
              <w:spacing w:line="360" w:lineRule="auto"/>
              <w:ind w:left="293"/>
              <w:jc w:val="both"/>
              <w:rPr>
                <w:rFonts w:ascii="Arial" w:eastAsia="Calibri" w:hAnsi="Arial" w:cs="Arial"/>
                <w:sz w:val="24"/>
                <w:szCs w:val="24"/>
              </w:rPr>
            </w:pPr>
            <w:r w:rsidRPr="00BD782D">
              <w:rPr>
                <w:rFonts w:ascii="Arial" w:eastAsia="Calibri" w:hAnsi="Arial" w:cs="Arial"/>
                <w:sz w:val="24"/>
                <w:szCs w:val="24"/>
              </w:rPr>
              <w:t>Solidworks, Auto CAD, Cura (3D printing)</w:t>
            </w:r>
          </w:p>
          <w:p w:rsidR="0006607F" w:rsidRPr="0006607F" w:rsidRDefault="0006607F" w:rsidP="00BD782D">
            <w:pPr>
              <w:pStyle w:val="ListParagraph"/>
              <w:spacing w:line="360" w:lineRule="auto"/>
              <w:ind w:left="293"/>
              <w:jc w:val="both"/>
              <w:rPr>
                <w:rFonts w:ascii="Arial" w:eastAsia="Calibri" w:hAnsi="Arial" w:cs="Arial"/>
                <w:sz w:val="24"/>
                <w:szCs w:val="24"/>
              </w:rPr>
            </w:pPr>
            <w:r w:rsidRPr="0006607F">
              <w:rPr>
                <w:rFonts w:ascii="Arial" w:eastAsia="Calibri" w:hAnsi="Arial" w:cs="Arial"/>
                <w:sz w:val="24"/>
                <w:szCs w:val="24"/>
              </w:rPr>
              <w:t>Altium, Proteus</w:t>
            </w:r>
          </w:p>
          <w:p w:rsidR="0006607F" w:rsidRPr="0006607F" w:rsidRDefault="0006607F" w:rsidP="00BD782D">
            <w:pPr>
              <w:pStyle w:val="ListParagraph"/>
              <w:spacing w:line="360" w:lineRule="auto"/>
              <w:ind w:left="293"/>
              <w:jc w:val="both"/>
              <w:rPr>
                <w:rFonts w:ascii="Arial" w:eastAsia="Calibri" w:hAnsi="Arial" w:cs="Arial"/>
                <w:sz w:val="24"/>
                <w:szCs w:val="24"/>
              </w:rPr>
            </w:pPr>
            <w:r w:rsidRPr="0006607F">
              <w:rPr>
                <w:rFonts w:ascii="Arial" w:eastAsia="Calibri" w:hAnsi="Arial" w:cs="Arial"/>
                <w:sz w:val="24"/>
                <w:szCs w:val="24"/>
              </w:rPr>
              <w:t>CCS (PIC microchips), Coolcox</w:t>
            </w:r>
            <w:r w:rsidR="002071D5">
              <w:rPr>
                <w:rFonts w:ascii="Arial" w:eastAsia="Calibri" w:hAnsi="Arial" w:cs="Arial"/>
                <w:sz w:val="24"/>
                <w:szCs w:val="24"/>
              </w:rPr>
              <w:t xml:space="preserve">, </w:t>
            </w:r>
            <w:r w:rsidRPr="0006607F">
              <w:rPr>
                <w:rFonts w:ascii="Arial" w:eastAsia="Calibri" w:hAnsi="Arial" w:cs="Arial"/>
                <w:sz w:val="24"/>
                <w:szCs w:val="24"/>
              </w:rPr>
              <w:t>Arduino, IAR</w:t>
            </w:r>
          </w:p>
          <w:p w:rsidR="00C76C6E" w:rsidRPr="0006607F" w:rsidRDefault="00C76C6E" w:rsidP="00BD782D">
            <w:pPr>
              <w:pStyle w:val="ListParagraph"/>
              <w:spacing w:line="360" w:lineRule="auto"/>
              <w:ind w:left="293"/>
              <w:jc w:val="both"/>
              <w:rPr>
                <w:rFonts w:ascii="Arial" w:eastAsia="Calibri" w:hAnsi="Arial" w:cs="Arial"/>
                <w:sz w:val="24"/>
                <w:szCs w:val="24"/>
              </w:rPr>
            </w:pPr>
            <w:r w:rsidRPr="0006607F">
              <w:rPr>
                <w:rFonts w:ascii="Arial" w:eastAsia="Calibri" w:hAnsi="Arial" w:cs="Arial"/>
                <w:sz w:val="24"/>
                <w:szCs w:val="24"/>
              </w:rPr>
              <w:t>Visual Studio</w:t>
            </w:r>
          </w:p>
        </w:tc>
        <w:tc>
          <w:tcPr>
            <w:tcW w:w="1161" w:type="dxa"/>
          </w:tcPr>
          <w:p w:rsidR="00C76C6E" w:rsidRPr="00C76C6E" w:rsidRDefault="00C76C6E" w:rsidP="0023633E">
            <w:pPr>
              <w:ind w:left="348"/>
              <w:jc w:val="center"/>
              <w:rPr>
                <w:rFonts w:ascii="Arial" w:eastAsia="Arial" w:hAnsi="Arial" w:cs="Arial"/>
                <w:sz w:val="24"/>
                <w:szCs w:val="24"/>
              </w:rPr>
            </w:pPr>
          </w:p>
        </w:tc>
      </w:tr>
      <w:tr w:rsidR="00C76C6E" w:rsidRPr="00C76C6E" w:rsidTr="009C22CC">
        <w:trPr>
          <w:trHeight w:hRule="exact" w:val="1647"/>
        </w:trPr>
        <w:tc>
          <w:tcPr>
            <w:tcW w:w="2022" w:type="dxa"/>
          </w:tcPr>
          <w:p w:rsidR="00C76C6E" w:rsidRPr="00C76C6E" w:rsidRDefault="00C76C6E" w:rsidP="00322523">
            <w:pPr>
              <w:spacing w:before="5" w:line="120" w:lineRule="exact"/>
              <w:jc w:val="center"/>
              <w:rPr>
                <w:rFonts w:ascii="Arial" w:hAnsi="Arial" w:cs="Arial"/>
                <w:sz w:val="24"/>
                <w:szCs w:val="24"/>
              </w:rPr>
            </w:pPr>
          </w:p>
          <w:p w:rsidR="00C76C6E" w:rsidRPr="00BD782D" w:rsidRDefault="00BD782D" w:rsidP="00BD782D">
            <w:pPr>
              <w:ind w:left="254"/>
              <w:jc w:val="center"/>
              <w:rPr>
                <w:rFonts w:ascii="Arial" w:eastAsia="Arial" w:hAnsi="Arial" w:cs="Arial"/>
                <w:b/>
                <w:sz w:val="24"/>
                <w:szCs w:val="24"/>
              </w:rPr>
            </w:pPr>
            <w:r w:rsidRPr="00BD782D">
              <w:rPr>
                <w:rFonts w:ascii="Arial" w:eastAsia="Arial" w:hAnsi="Arial" w:cs="Arial"/>
                <w:b/>
                <w:sz w:val="24"/>
                <w:szCs w:val="24"/>
              </w:rPr>
              <w:t>Awards</w:t>
            </w:r>
          </w:p>
        </w:tc>
        <w:tc>
          <w:tcPr>
            <w:tcW w:w="7522" w:type="dxa"/>
          </w:tcPr>
          <w:p w:rsidR="00C76C6E" w:rsidRPr="00C76C6E" w:rsidRDefault="00C76C6E" w:rsidP="00BD782D">
            <w:pPr>
              <w:spacing w:before="1" w:line="360" w:lineRule="auto"/>
              <w:jc w:val="both"/>
              <w:rPr>
                <w:rFonts w:ascii="Arial" w:hAnsi="Arial" w:cs="Arial"/>
                <w:sz w:val="24"/>
                <w:szCs w:val="24"/>
              </w:rPr>
            </w:pPr>
          </w:p>
          <w:p w:rsidR="00C76C6E" w:rsidRPr="00C76C6E" w:rsidRDefault="00C76C6E" w:rsidP="00BD782D">
            <w:pPr>
              <w:spacing w:line="360" w:lineRule="auto"/>
              <w:ind w:left="269"/>
              <w:jc w:val="both"/>
              <w:rPr>
                <w:rFonts w:ascii="Arial" w:eastAsia="Calibri" w:hAnsi="Arial" w:cs="Arial"/>
                <w:sz w:val="24"/>
                <w:szCs w:val="24"/>
              </w:rPr>
            </w:pPr>
          </w:p>
        </w:tc>
        <w:tc>
          <w:tcPr>
            <w:tcW w:w="1161" w:type="dxa"/>
          </w:tcPr>
          <w:p w:rsidR="00C76C6E" w:rsidRPr="00C76C6E" w:rsidRDefault="00C76C6E" w:rsidP="0023633E">
            <w:pPr>
              <w:ind w:left="348"/>
              <w:jc w:val="center"/>
              <w:rPr>
                <w:rFonts w:ascii="Arial" w:eastAsia="Arial" w:hAnsi="Arial" w:cs="Arial"/>
                <w:sz w:val="24"/>
                <w:szCs w:val="24"/>
              </w:rPr>
            </w:pPr>
          </w:p>
        </w:tc>
      </w:tr>
      <w:tr w:rsidR="00C76C6E" w:rsidRPr="00C76C6E" w:rsidTr="009C22CC">
        <w:trPr>
          <w:trHeight w:hRule="exact" w:val="2079"/>
        </w:trPr>
        <w:tc>
          <w:tcPr>
            <w:tcW w:w="2022" w:type="dxa"/>
          </w:tcPr>
          <w:p w:rsidR="00C76C6E" w:rsidRPr="00C76C6E" w:rsidRDefault="00BD782D" w:rsidP="00322523">
            <w:pPr>
              <w:jc w:val="center"/>
              <w:rPr>
                <w:rFonts w:ascii="Arial" w:hAnsi="Arial" w:cs="Arial"/>
                <w:sz w:val="24"/>
                <w:szCs w:val="24"/>
              </w:rPr>
            </w:pPr>
            <w:r w:rsidRPr="00C76C6E">
              <w:rPr>
                <w:rFonts w:ascii="Arial" w:eastAsia="Arial" w:hAnsi="Arial" w:cs="Arial"/>
                <w:b/>
                <w:spacing w:val="-8"/>
                <w:sz w:val="24"/>
                <w:szCs w:val="24"/>
              </w:rPr>
              <w:t>Interests</w:t>
            </w:r>
          </w:p>
        </w:tc>
        <w:tc>
          <w:tcPr>
            <w:tcW w:w="7522" w:type="dxa"/>
          </w:tcPr>
          <w:p w:rsidR="00C76C6E" w:rsidRPr="00C76C6E" w:rsidRDefault="00C76C6E" w:rsidP="00BD782D">
            <w:pPr>
              <w:spacing w:before="3" w:line="360" w:lineRule="auto"/>
              <w:jc w:val="both"/>
              <w:rPr>
                <w:rFonts w:ascii="Arial" w:eastAsia="Calibri" w:hAnsi="Arial" w:cs="Arial"/>
                <w:sz w:val="24"/>
                <w:szCs w:val="24"/>
              </w:rPr>
            </w:pPr>
          </w:p>
        </w:tc>
        <w:tc>
          <w:tcPr>
            <w:tcW w:w="1161" w:type="dxa"/>
          </w:tcPr>
          <w:p w:rsidR="00C76C6E" w:rsidRPr="00C76C6E" w:rsidRDefault="00C76C6E" w:rsidP="0023633E">
            <w:pPr>
              <w:spacing w:line="260" w:lineRule="exact"/>
              <w:ind w:left="346"/>
              <w:jc w:val="center"/>
              <w:rPr>
                <w:rFonts w:ascii="Arial" w:eastAsia="Arial" w:hAnsi="Arial" w:cs="Arial"/>
                <w:sz w:val="24"/>
                <w:szCs w:val="24"/>
              </w:rPr>
            </w:pPr>
          </w:p>
        </w:tc>
      </w:tr>
    </w:tbl>
    <w:p w:rsidR="00EB3BD1" w:rsidRPr="00C76C6E" w:rsidRDefault="00C21F6E">
      <w:pPr>
        <w:spacing w:before="29"/>
        <w:ind w:left="380"/>
        <w:rPr>
          <w:rFonts w:ascii="Arial" w:eastAsia="Arial" w:hAnsi="Arial" w:cs="Arial"/>
          <w:sz w:val="24"/>
          <w:szCs w:val="24"/>
        </w:rPr>
      </w:pPr>
      <w:r w:rsidRPr="00C76C6E">
        <w:rPr>
          <w:rFonts w:ascii="Arial" w:eastAsia="Arial" w:hAnsi="Arial" w:cs="Arial"/>
          <w:sz w:val="24"/>
          <w:szCs w:val="24"/>
        </w:rPr>
        <w:t xml:space="preserve">    </w:t>
      </w:r>
    </w:p>
    <w:sectPr w:rsidR="00EB3BD1" w:rsidRPr="00C76C6E" w:rsidSect="00300C8A">
      <w:type w:val="continuous"/>
      <w:pgSz w:w="12240" w:h="15840"/>
      <w:pgMar w:top="560" w:right="920" w:bottom="28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FE8" w:rsidRDefault="00C51FE8" w:rsidP="00C76C6E">
      <w:r>
        <w:separator/>
      </w:r>
    </w:p>
  </w:endnote>
  <w:endnote w:type="continuationSeparator" w:id="0">
    <w:p w:rsidR="00C51FE8" w:rsidRDefault="00C51FE8" w:rsidP="00C7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FE8" w:rsidRDefault="00C51FE8" w:rsidP="00C76C6E">
      <w:r>
        <w:separator/>
      </w:r>
    </w:p>
  </w:footnote>
  <w:footnote w:type="continuationSeparator" w:id="0">
    <w:p w:rsidR="00C51FE8" w:rsidRDefault="00C51FE8" w:rsidP="00C7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B6B60"/>
    <w:multiLevelType w:val="hybridMultilevel"/>
    <w:tmpl w:val="12B4FC0E"/>
    <w:lvl w:ilvl="0" w:tplc="CEF65F50">
      <w:start w:val="2015"/>
      <w:numFmt w:val="bullet"/>
      <w:lvlText w:val="-"/>
      <w:lvlJc w:val="left"/>
      <w:pPr>
        <w:ind w:left="629" w:hanging="360"/>
      </w:pPr>
      <w:rPr>
        <w:rFonts w:ascii="Arial" w:eastAsia="Calibri" w:hAnsi="Arial" w:cs="Arial" w:hint="default"/>
      </w:rPr>
    </w:lvl>
    <w:lvl w:ilvl="1" w:tplc="04090003" w:tentative="1">
      <w:start w:val="1"/>
      <w:numFmt w:val="bullet"/>
      <w:lvlText w:val="o"/>
      <w:lvlJc w:val="left"/>
      <w:pPr>
        <w:ind w:left="1349" w:hanging="360"/>
      </w:pPr>
      <w:rPr>
        <w:rFonts w:ascii="Courier New" w:hAnsi="Courier New" w:cs="Courier New" w:hint="default"/>
      </w:rPr>
    </w:lvl>
    <w:lvl w:ilvl="2" w:tplc="04090005" w:tentative="1">
      <w:start w:val="1"/>
      <w:numFmt w:val="bullet"/>
      <w:lvlText w:val=""/>
      <w:lvlJc w:val="left"/>
      <w:pPr>
        <w:ind w:left="2069" w:hanging="360"/>
      </w:pPr>
      <w:rPr>
        <w:rFonts w:ascii="Wingdings" w:hAnsi="Wingdings" w:hint="default"/>
      </w:rPr>
    </w:lvl>
    <w:lvl w:ilvl="3" w:tplc="04090001" w:tentative="1">
      <w:start w:val="1"/>
      <w:numFmt w:val="bullet"/>
      <w:lvlText w:val=""/>
      <w:lvlJc w:val="left"/>
      <w:pPr>
        <w:ind w:left="2789" w:hanging="360"/>
      </w:pPr>
      <w:rPr>
        <w:rFonts w:ascii="Symbol" w:hAnsi="Symbol" w:hint="default"/>
      </w:rPr>
    </w:lvl>
    <w:lvl w:ilvl="4" w:tplc="04090003" w:tentative="1">
      <w:start w:val="1"/>
      <w:numFmt w:val="bullet"/>
      <w:lvlText w:val="o"/>
      <w:lvlJc w:val="left"/>
      <w:pPr>
        <w:ind w:left="3509" w:hanging="360"/>
      </w:pPr>
      <w:rPr>
        <w:rFonts w:ascii="Courier New" w:hAnsi="Courier New" w:cs="Courier New" w:hint="default"/>
      </w:rPr>
    </w:lvl>
    <w:lvl w:ilvl="5" w:tplc="04090005" w:tentative="1">
      <w:start w:val="1"/>
      <w:numFmt w:val="bullet"/>
      <w:lvlText w:val=""/>
      <w:lvlJc w:val="left"/>
      <w:pPr>
        <w:ind w:left="4229" w:hanging="360"/>
      </w:pPr>
      <w:rPr>
        <w:rFonts w:ascii="Wingdings" w:hAnsi="Wingdings" w:hint="default"/>
      </w:rPr>
    </w:lvl>
    <w:lvl w:ilvl="6" w:tplc="04090001" w:tentative="1">
      <w:start w:val="1"/>
      <w:numFmt w:val="bullet"/>
      <w:lvlText w:val=""/>
      <w:lvlJc w:val="left"/>
      <w:pPr>
        <w:ind w:left="4949" w:hanging="360"/>
      </w:pPr>
      <w:rPr>
        <w:rFonts w:ascii="Symbol" w:hAnsi="Symbol" w:hint="default"/>
      </w:rPr>
    </w:lvl>
    <w:lvl w:ilvl="7" w:tplc="04090003" w:tentative="1">
      <w:start w:val="1"/>
      <w:numFmt w:val="bullet"/>
      <w:lvlText w:val="o"/>
      <w:lvlJc w:val="left"/>
      <w:pPr>
        <w:ind w:left="5669" w:hanging="360"/>
      </w:pPr>
      <w:rPr>
        <w:rFonts w:ascii="Courier New" w:hAnsi="Courier New" w:cs="Courier New" w:hint="default"/>
      </w:rPr>
    </w:lvl>
    <w:lvl w:ilvl="8" w:tplc="04090005" w:tentative="1">
      <w:start w:val="1"/>
      <w:numFmt w:val="bullet"/>
      <w:lvlText w:val=""/>
      <w:lvlJc w:val="left"/>
      <w:pPr>
        <w:ind w:left="6389" w:hanging="360"/>
      </w:pPr>
      <w:rPr>
        <w:rFonts w:ascii="Wingdings" w:hAnsi="Wingdings" w:hint="default"/>
      </w:rPr>
    </w:lvl>
  </w:abstractNum>
  <w:abstractNum w:abstractNumId="1">
    <w:nsid w:val="7639462C"/>
    <w:multiLevelType w:val="multilevel"/>
    <w:tmpl w:val="AF9EE2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0F"/>
    <w:rsid w:val="000018CD"/>
    <w:rsid w:val="0006607F"/>
    <w:rsid w:val="00110225"/>
    <w:rsid w:val="0013744B"/>
    <w:rsid w:val="001673E0"/>
    <w:rsid w:val="00195B8C"/>
    <w:rsid w:val="001F4C68"/>
    <w:rsid w:val="002041FB"/>
    <w:rsid w:val="002071D5"/>
    <w:rsid w:val="0023633E"/>
    <w:rsid w:val="00256586"/>
    <w:rsid w:val="0026024A"/>
    <w:rsid w:val="002907D5"/>
    <w:rsid w:val="002C1FD1"/>
    <w:rsid w:val="00300C8A"/>
    <w:rsid w:val="00322523"/>
    <w:rsid w:val="00513D5F"/>
    <w:rsid w:val="00573EAA"/>
    <w:rsid w:val="005A7405"/>
    <w:rsid w:val="005F1AE0"/>
    <w:rsid w:val="005F1B6C"/>
    <w:rsid w:val="0062187D"/>
    <w:rsid w:val="00723CE5"/>
    <w:rsid w:val="007B2758"/>
    <w:rsid w:val="008C021F"/>
    <w:rsid w:val="00943F7D"/>
    <w:rsid w:val="009B18DF"/>
    <w:rsid w:val="009B3BCB"/>
    <w:rsid w:val="009C22CC"/>
    <w:rsid w:val="00A25755"/>
    <w:rsid w:val="00AA09E5"/>
    <w:rsid w:val="00B6020F"/>
    <w:rsid w:val="00BA10B3"/>
    <w:rsid w:val="00BD782D"/>
    <w:rsid w:val="00C21F6E"/>
    <w:rsid w:val="00C51D64"/>
    <w:rsid w:val="00C51FE8"/>
    <w:rsid w:val="00C7539C"/>
    <w:rsid w:val="00C76C6E"/>
    <w:rsid w:val="00C909A2"/>
    <w:rsid w:val="00CE44B8"/>
    <w:rsid w:val="00D70104"/>
    <w:rsid w:val="00DE758C"/>
    <w:rsid w:val="00E11252"/>
    <w:rsid w:val="00E60EBE"/>
    <w:rsid w:val="00E75397"/>
    <w:rsid w:val="00EB3BD1"/>
    <w:rsid w:val="00F5781D"/>
    <w:rsid w:val="00FA1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93572-1985-4BC8-A04D-D4C8AFA8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110225"/>
    <w:rPr>
      <w:color w:val="0000FF" w:themeColor="hyperlink"/>
      <w:u w:val="single"/>
    </w:rPr>
  </w:style>
  <w:style w:type="paragraph" w:styleId="Header">
    <w:name w:val="header"/>
    <w:basedOn w:val="Normal"/>
    <w:link w:val="HeaderChar"/>
    <w:uiPriority w:val="99"/>
    <w:unhideWhenUsed/>
    <w:rsid w:val="00C76C6E"/>
    <w:pPr>
      <w:tabs>
        <w:tab w:val="center" w:pos="4680"/>
        <w:tab w:val="right" w:pos="9360"/>
      </w:tabs>
    </w:pPr>
  </w:style>
  <w:style w:type="character" w:customStyle="1" w:styleId="HeaderChar">
    <w:name w:val="Header Char"/>
    <w:basedOn w:val="DefaultParagraphFont"/>
    <w:link w:val="Header"/>
    <w:uiPriority w:val="99"/>
    <w:rsid w:val="00C76C6E"/>
  </w:style>
  <w:style w:type="paragraph" w:styleId="Footer">
    <w:name w:val="footer"/>
    <w:basedOn w:val="Normal"/>
    <w:link w:val="FooterChar"/>
    <w:uiPriority w:val="99"/>
    <w:unhideWhenUsed/>
    <w:rsid w:val="00C76C6E"/>
    <w:pPr>
      <w:tabs>
        <w:tab w:val="center" w:pos="4680"/>
        <w:tab w:val="right" w:pos="9360"/>
      </w:tabs>
    </w:pPr>
  </w:style>
  <w:style w:type="character" w:customStyle="1" w:styleId="FooterChar">
    <w:name w:val="Footer Char"/>
    <w:basedOn w:val="DefaultParagraphFont"/>
    <w:link w:val="Footer"/>
    <w:uiPriority w:val="99"/>
    <w:rsid w:val="00C76C6E"/>
  </w:style>
  <w:style w:type="paragraph" w:styleId="ListParagraph">
    <w:name w:val="List Paragraph"/>
    <w:basedOn w:val="Normal"/>
    <w:uiPriority w:val="34"/>
    <w:qFormat/>
    <w:rsid w:val="0006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mtung1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 Tung</dc:creator>
  <cp:keywords/>
  <dc:description/>
  <cp:lastModifiedBy>Nham Tung</cp:lastModifiedBy>
  <cp:revision>1</cp:revision>
  <dcterms:created xsi:type="dcterms:W3CDTF">2016-09-18T04:06:00Z</dcterms:created>
  <dcterms:modified xsi:type="dcterms:W3CDTF">2017-03-19T09:10:00Z</dcterms:modified>
</cp:coreProperties>
</file>